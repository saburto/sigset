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FD10E0" w:rsidRDefault="00FF00C7">
          <w:pPr>
            <w:pStyle w:val="TDC1"/>
            <w:rPr>
              <w:rFonts w:asciiTheme="minorHAnsi" w:eastAsiaTheme="minorEastAsia" w:hAnsiTheme="minorHAnsi"/>
              <w:noProof/>
              <w:sz w:val="22"/>
              <w:lang w:eastAsia="es-CL"/>
            </w:rPr>
          </w:pPr>
          <w:r>
            <w:rPr>
              <w:lang w:val="es-ES"/>
            </w:rPr>
            <w:fldChar w:fldCharType="begin"/>
          </w:r>
          <w:r w:rsidR="00096607">
            <w:rPr>
              <w:lang w:val="es-ES"/>
            </w:rPr>
            <w:instrText xml:space="preserve"> TOC \o "1-5" \h \z \u </w:instrText>
          </w:r>
          <w:r>
            <w:rPr>
              <w:lang w:val="es-ES"/>
            </w:rPr>
            <w:fldChar w:fldCharType="separate"/>
          </w:r>
          <w:hyperlink w:anchor="_Toc242121388" w:history="1">
            <w:r w:rsidR="00FD10E0" w:rsidRPr="002921C2">
              <w:rPr>
                <w:rStyle w:val="Hipervnculo"/>
                <w:noProof/>
              </w:rPr>
              <w:t>Capítulo I: Introducción</w:t>
            </w:r>
            <w:r w:rsidR="00FD10E0">
              <w:rPr>
                <w:noProof/>
                <w:webHidden/>
              </w:rPr>
              <w:tab/>
            </w:r>
            <w:r>
              <w:rPr>
                <w:noProof/>
                <w:webHidden/>
              </w:rPr>
              <w:fldChar w:fldCharType="begin"/>
            </w:r>
            <w:r w:rsidR="00FD10E0">
              <w:rPr>
                <w:noProof/>
                <w:webHidden/>
              </w:rPr>
              <w:instrText xml:space="preserve"> PAGEREF _Toc242121388 \h </w:instrText>
            </w:r>
            <w:r>
              <w:rPr>
                <w:noProof/>
                <w:webHidden/>
              </w:rPr>
            </w:r>
            <w:r>
              <w:rPr>
                <w:noProof/>
                <w:webHidden/>
              </w:rPr>
              <w:fldChar w:fldCharType="separate"/>
            </w:r>
            <w:r w:rsidR="00513514">
              <w:rPr>
                <w:noProof/>
                <w:webHidden/>
              </w:rPr>
              <w:t>3</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389" w:history="1">
            <w:r w:rsidR="00FD10E0" w:rsidRPr="002921C2">
              <w:rPr>
                <w:rStyle w:val="Hipervnculo"/>
                <w:noProof/>
              </w:rPr>
              <w:t>1.</w:t>
            </w:r>
            <w:r w:rsidR="00FD10E0">
              <w:rPr>
                <w:rFonts w:asciiTheme="minorHAnsi" w:eastAsiaTheme="minorEastAsia" w:hAnsiTheme="minorHAnsi"/>
                <w:noProof/>
                <w:sz w:val="22"/>
                <w:lang w:eastAsia="es-CL"/>
              </w:rPr>
              <w:tab/>
            </w:r>
            <w:r w:rsidR="00FD10E0" w:rsidRPr="002921C2">
              <w:rPr>
                <w:rStyle w:val="Hipervnculo"/>
                <w:noProof/>
              </w:rPr>
              <w:t>Antecedentes.</w:t>
            </w:r>
            <w:r w:rsidR="00FD10E0">
              <w:rPr>
                <w:noProof/>
                <w:webHidden/>
              </w:rPr>
              <w:tab/>
            </w:r>
            <w:r>
              <w:rPr>
                <w:noProof/>
                <w:webHidden/>
              </w:rPr>
              <w:fldChar w:fldCharType="begin"/>
            </w:r>
            <w:r w:rsidR="00FD10E0">
              <w:rPr>
                <w:noProof/>
                <w:webHidden/>
              </w:rPr>
              <w:instrText xml:space="preserve"> PAGEREF _Toc242121389 \h </w:instrText>
            </w:r>
            <w:r>
              <w:rPr>
                <w:noProof/>
                <w:webHidden/>
              </w:rPr>
            </w:r>
            <w:r>
              <w:rPr>
                <w:noProof/>
                <w:webHidden/>
              </w:rPr>
              <w:fldChar w:fldCharType="separate"/>
            </w:r>
            <w:r w:rsidR="00513514">
              <w:rPr>
                <w:noProof/>
                <w:webHidden/>
              </w:rPr>
              <w:t>3</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390" w:history="1">
            <w:r w:rsidR="00FD10E0" w:rsidRPr="002921C2">
              <w:rPr>
                <w:rStyle w:val="Hipervnculo"/>
                <w:noProof/>
              </w:rPr>
              <w:t>2.</w:t>
            </w:r>
            <w:r w:rsidR="00FD10E0">
              <w:rPr>
                <w:rFonts w:asciiTheme="minorHAnsi" w:eastAsiaTheme="minorEastAsia" w:hAnsiTheme="minorHAnsi"/>
                <w:noProof/>
                <w:sz w:val="22"/>
                <w:lang w:eastAsia="es-CL"/>
              </w:rPr>
              <w:tab/>
            </w:r>
            <w:r w:rsidR="00FD10E0" w:rsidRPr="002921C2">
              <w:rPr>
                <w:rStyle w:val="Hipervnculo"/>
                <w:noProof/>
              </w:rPr>
              <w:t>Descripción de la organización</w:t>
            </w:r>
            <w:r w:rsidR="00FD10E0">
              <w:rPr>
                <w:noProof/>
                <w:webHidden/>
              </w:rPr>
              <w:tab/>
            </w:r>
            <w:r>
              <w:rPr>
                <w:noProof/>
                <w:webHidden/>
              </w:rPr>
              <w:fldChar w:fldCharType="begin"/>
            </w:r>
            <w:r w:rsidR="00FD10E0">
              <w:rPr>
                <w:noProof/>
                <w:webHidden/>
              </w:rPr>
              <w:instrText xml:space="preserve"> PAGEREF _Toc242121390 \h </w:instrText>
            </w:r>
            <w:r>
              <w:rPr>
                <w:noProof/>
                <w:webHidden/>
              </w:rPr>
            </w:r>
            <w:r>
              <w:rPr>
                <w:noProof/>
                <w:webHidden/>
              </w:rPr>
              <w:fldChar w:fldCharType="separate"/>
            </w:r>
            <w:r w:rsidR="00513514">
              <w:rPr>
                <w:noProof/>
                <w:webHidden/>
              </w:rPr>
              <w:t>3</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391" w:history="1">
            <w:r w:rsidR="00FD10E0" w:rsidRPr="002921C2">
              <w:rPr>
                <w:rStyle w:val="Hipervnculo"/>
                <w:noProof/>
              </w:rPr>
              <w:t>2.1. Funciones de la empresa.</w:t>
            </w:r>
            <w:r w:rsidR="00FD10E0">
              <w:rPr>
                <w:noProof/>
                <w:webHidden/>
              </w:rPr>
              <w:tab/>
            </w:r>
            <w:r>
              <w:rPr>
                <w:noProof/>
                <w:webHidden/>
              </w:rPr>
              <w:fldChar w:fldCharType="begin"/>
            </w:r>
            <w:r w:rsidR="00FD10E0">
              <w:rPr>
                <w:noProof/>
                <w:webHidden/>
              </w:rPr>
              <w:instrText xml:space="preserve"> PAGEREF _Toc242121391 \h </w:instrText>
            </w:r>
            <w:r>
              <w:rPr>
                <w:noProof/>
                <w:webHidden/>
              </w:rPr>
            </w:r>
            <w:r>
              <w:rPr>
                <w:noProof/>
                <w:webHidden/>
              </w:rPr>
              <w:fldChar w:fldCharType="separate"/>
            </w:r>
            <w:r w:rsidR="00513514">
              <w:rPr>
                <w:noProof/>
                <w:webHidden/>
              </w:rPr>
              <w:t>3</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392" w:history="1">
            <w:r w:rsidR="00FD10E0" w:rsidRPr="002921C2">
              <w:rPr>
                <w:rStyle w:val="Hipervnculo"/>
                <w:noProof/>
              </w:rPr>
              <w:t>2.2. Estructura organizacional</w:t>
            </w:r>
            <w:r w:rsidR="00FD10E0">
              <w:rPr>
                <w:noProof/>
                <w:webHidden/>
              </w:rPr>
              <w:tab/>
            </w:r>
            <w:r>
              <w:rPr>
                <w:noProof/>
                <w:webHidden/>
              </w:rPr>
              <w:fldChar w:fldCharType="begin"/>
            </w:r>
            <w:r w:rsidR="00FD10E0">
              <w:rPr>
                <w:noProof/>
                <w:webHidden/>
              </w:rPr>
              <w:instrText xml:space="preserve"> PAGEREF _Toc242121392 \h </w:instrText>
            </w:r>
            <w:r>
              <w:rPr>
                <w:noProof/>
                <w:webHidden/>
              </w:rPr>
            </w:r>
            <w:r>
              <w:rPr>
                <w:noProof/>
                <w:webHidden/>
              </w:rPr>
              <w:fldChar w:fldCharType="separate"/>
            </w:r>
            <w:r w:rsidR="00513514">
              <w:rPr>
                <w:noProof/>
                <w:webHidden/>
              </w:rPr>
              <w:t>4</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393" w:history="1">
            <w:r w:rsidR="00FD10E0" w:rsidRPr="002921C2">
              <w:rPr>
                <w:rStyle w:val="Hipervnculo"/>
                <w:noProof/>
              </w:rPr>
              <w:t>2.3. Metodología de trabajo</w:t>
            </w:r>
            <w:r w:rsidR="00FD10E0">
              <w:rPr>
                <w:noProof/>
                <w:webHidden/>
              </w:rPr>
              <w:tab/>
            </w:r>
            <w:r>
              <w:rPr>
                <w:noProof/>
                <w:webHidden/>
              </w:rPr>
              <w:fldChar w:fldCharType="begin"/>
            </w:r>
            <w:r w:rsidR="00FD10E0">
              <w:rPr>
                <w:noProof/>
                <w:webHidden/>
              </w:rPr>
              <w:instrText xml:space="preserve"> PAGEREF _Toc242121393 \h </w:instrText>
            </w:r>
            <w:r>
              <w:rPr>
                <w:noProof/>
                <w:webHidden/>
              </w:rPr>
            </w:r>
            <w:r>
              <w:rPr>
                <w:noProof/>
                <w:webHidden/>
              </w:rPr>
              <w:fldChar w:fldCharType="separate"/>
            </w:r>
            <w:r w:rsidR="00513514">
              <w:rPr>
                <w:noProof/>
                <w:webHidden/>
              </w:rPr>
              <w:t>5</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394" w:history="1">
            <w:r w:rsidR="00FD10E0" w:rsidRPr="002921C2">
              <w:rPr>
                <w:rStyle w:val="Hipervnculo"/>
                <w:noProof/>
              </w:rPr>
              <w:t>3.</w:t>
            </w:r>
            <w:r w:rsidR="00FD10E0">
              <w:rPr>
                <w:rFonts w:asciiTheme="minorHAnsi" w:eastAsiaTheme="minorEastAsia" w:hAnsiTheme="minorHAnsi"/>
                <w:noProof/>
                <w:sz w:val="22"/>
                <w:lang w:eastAsia="es-CL"/>
              </w:rPr>
              <w:tab/>
            </w:r>
            <w:r w:rsidR="00FD10E0" w:rsidRPr="002921C2">
              <w:rPr>
                <w:rStyle w:val="Hipervnculo"/>
                <w:noProof/>
              </w:rPr>
              <w:t>Descripción del problema.</w:t>
            </w:r>
            <w:r w:rsidR="00FD10E0">
              <w:rPr>
                <w:noProof/>
                <w:webHidden/>
              </w:rPr>
              <w:tab/>
            </w:r>
            <w:r>
              <w:rPr>
                <w:noProof/>
                <w:webHidden/>
              </w:rPr>
              <w:fldChar w:fldCharType="begin"/>
            </w:r>
            <w:r w:rsidR="00FD10E0">
              <w:rPr>
                <w:noProof/>
                <w:webHidden/>
              </w:rPr>
              <w:instrText xml:space="preserve"> PAGEREF _Toc242121394 \h </w:instrText>
            </w:r>
            <w:r>
              <w:rPr>
                <w:noProof/>
                <w:webHidden/>
              </w:rPr>
            </w:r>
            <w:r>
              <w:rPr>
                <w:noProof/>
                <w:webHidden/>
              </w:rPr>
              <w:fldChar w:fldCharType="separate"/>
            </w:r>
            <w:r w:rsidR="00513514">
              <w:rPr>
                <w:noProof/>
                <w:webHidden/>
              </w:rPr>
              <w:t>6</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395" w:history="1">
            <w:r w:rsidR="00FD10E0" w:rsidRPr="002921C2">
              <w:rPr>
                <w:rStyle w:val="Hipervnculo"/>
                <w:noProof/>
              </w:rPr>
              <w:t>4.</w:t>
            </w:r>
            <w:r w:rsidR="00FD10E0">
              <w:rPr>
                <w:rFonts w:asciiTheme="minorHAnsi" w:eastAsiaTheme="minorEastAsia" w:hAnsiTheme="minorHAnsi"/>
                <w:noProof/>
                <w:sz w:val="22"/>
                <w:lang w:eastAsia="es-CL"/>
              </w:rPr>
              <w:tab/>
            </w:r>
            <w:r w:rsidR="00FD10E0" w:rsidRPr="002921C2">
              <w:rPr>
                <w:rStyle w:val="Hipervnculo"/>
                <w:noProof/>
              </w:rPr>
              <w:t>Formulación y delimitación del proyecto.</w:t>
            </w:r>
            <w:r w:rsidR="00FD10E0">
              <w:rPr>
                <w:noProof/>
                <w:webHidden/>
              </w:rPr>
              <w:tab/>
            </w:r>
            <w:r>
              <w:rPr>
                <w:noProof/>
                <w:webHidden/>
              </w:rPr>
              <w:fldChar w:fldCharType="begin"/>
            </w:r>
            <w:r w:rsidR="00FD10E0">
              <w:rPr>
                <w:noProof/>
                <w:webHidden/>
              </w:rPr>
              <w:instrText xml:space="preserve"> PAGEREF _Toc242121395 \h </w:instrText>
            </w:r>
            <w:r>
              <w:rPr>
                <w:noProof/>
                <w:webHidden/>
              </w:rPr>
            </w:r>
            <w:r>
              <w:rPr>
                <w:noProof/>
                <w:webHidden/>
              </w:rPr>
              <w:fldChar w:fldCharType="separate"/>
            </w:r>
            <w:r w:rsidR="00513514">
              <w:rPr>
                <w:noProof/>
                <w:webHidden/>
              </w:rPr>
              <w:t>7</w:t>
            </w:r>
            <w:r>
              <w:rPr>
                <w:noProof/>
                <w:webHidden/>
              </w:rPr>
              <w:fldChar w:fldCharType="end"/>
            </w:r>
          </w:hyperlink>
        </w:p>
        <w:p w:rsidR="00FD10E0" w:rsidRDefault="00FF00C7">
          <w:pPr>
            <w:pStyle w:val="TDC1"/>
            <w:rPr>
              <w:rFonts w:asciiTheme="minorHAnsi" w:eastAsiaTheme="minorEastAsia" w:hAnsiTheme="minorHAnsi"/>
              <w:noProof/>
              <w:sz w:val="22"/>
              <w:lang w:eastAsia="es-CL"/>
            </w:rPr>
          </w:pPr>
          <w:hyperlink w:anchor="_Toc242121396" w:history="1">
            <w:r w:rsidR="00FD10E0" w:rsidRPr="002921C2">
              <w:rPr>
                <w:rStyle w:val="Hipervnculo"/>
                <w:noProof/>
              </w:rPr>
              <w:t>Capítulo II: Desarrollo del Tema</w:t>
            </w:r>
            <w:r w:rsidR="00FD10E0">
              <w:rPr>
                <w:noProof/>
                <w:webHidden/>
              </w:rPr>
              <w:tab/>
            </w:r>
            <w:r>
              <w:rPr>
                <w:noProof/>
                <w:webHidden/>
              </w:rPr>
              <w:fldChar w:fldCharType="begin"/>
            </w:r>
            <w:r w:rsidR="00FD10E0">
              <w:rPr>
                <w:noProof/>
                <w:webHidden/>
              </w:rPr>
              <w:instrText xml:space="preserve"> PAGEREF _Toc242121396 \h </w:instrText>
            </w:r>
            <w:r>
              <w:rPr>
                <w:noProof/>
                <w:webHidden/>
              </w:rPr>
            </w:r>
            <w:r>
              <w:rPr>
                <w:noProof/>
                <w:webHidden/>
              </w:rPr>
              <w:fldChar w:fldCharType="separate"/>
            </w:r>
            <w:r w:rsidR="00513514">
              <w:rPr>
                <w:noProof/>
                <w:webHidden/>
              </w:rPr>
              <w:t>8</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397" w:history="1">
            <w:r w:rsidR="00FD10E0" w:rsidRPr="002921C2">
              <w:rPr>
                <w:rStyle w:val="Hipervnculo"/>
                <w:noProof/>
              </w:rPr>
              <w:t>5.</w:t>
            </w:r>
            <w:r w:rsidR="00FD10E0">
              <w:rPr>
                <w:rFonts w:asciiTheme="minorHAnsi" w:eastAsiaTheme="minorEastAsia" w:hAnsiTheme="minorHAnsi"/>
                <w:noProof/>
                <w:sz w:val="22"/>
                <w:lang w:eastAsia="es-CL"/>
              </w:rPr>
              <w:tab/>
            </w:r>
            <w:r w:rsidR="00FD10E0" w:rsidRPr="002921C2">
              <w:rPr>
                <w:rStyle w:val="Hipervnculo"/>
                <w:noProof/>
              </w:rPr>
              <w:t>Objetivos</w:t>
            </w:r>
            <w:r w:rsidR="00FD10E0">
              <w:rPr>
                <w:noProof/>
                <w:webHidden/>
              </w:rPr>
              <w:tab/>
            </w:r>
            <w:r>
              <w:rPr>
                <w:noProof/>
                <w:webHidden/>
              </w:rPr>
              <w:fldChar w:fldCharType="begin"/>
            </w:r>
            <w:r w:rsidR="00FD10E0">
              <w:rPr>
                <w:noProof/>
                <w:webHidden/>
              </w:rPr>
              <w:instrText xml:space="preserve"> PAGEREF _Toc242121397 \h </w:instrText>
            </w:r>
            <w:r>
              <w:rPr>
                <w:noProof/>
                <w:webHidden/>
              </w:rPr>
            </w:r>
            <w:r>
              <w:rPr>
                <w:noProof/>
                <w:webHidden/>
              </w:rPr>
              <w:fldChar w:fldCharType="separate"/>
            </w:r>
            <w:r w:rsidR="00513514">
              <w:rPr>
                <w:noProof/>
                <w:webHidden/>
              </w:rPr>
              <w:t>8</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398" w:history="1">
            <w:r w:rsidR="00FD10E0" w:rsidRPr="002921C2">
              <w:rPr>
                <w:rStyle w:val="Hipervnculo"/>
                <w:noProof/>
              </w:rPr>
              <w:t>5.1. Objetivos Generales</w:t>
            </w:r>
            <w:r w:rsidR="00FD10E0">
              <w:rPr>
                <w:noProof/>
                <w:webHidden/>
              </w:rPr>
              <w:tab/>
            </w:r>
            <w:r>
              <w:rPr>
                <w:noProof/>
                <w:webHidden/>
              </w:rPr>
              <w:fldChar w:fldCharType="begin"/>
            </w:r>
            <w:r w:rsidR="00FD10E0">
              <w:rPr>
                <w:noProof/>
                <w:webHidden/>
              </w:rPr>
              <w:instrText xml:space="preserve"> PAGEREF _Toc242121398 \h </w:instrText>
            </w:r>
            <w:r>
              <w:rPr>
                <w:noProof/>
                <w:webHidden/>
              </w:rPr>
            </w:r>
            <w:r>
              <w:rPr>
                <w:noProof/>
                <w:webHidden/>
              </w:rPr>
              <w:fldChar w:fldCharType="separate"/>
            </w:r>
            <w:r w:rsidR="00513514">
              <w:rPr>
                <w:noProof/>
                <w:webHidden/>
              </w:rPr>
              <w:t>8</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399" w:history="1">
            <w:r w:rsidR="00FD10E0" w:rsidRPr="002921C2">
              <w:rPr>
                <w:rStyle w:val="Hipervnculo"/>
                <w:noProof/>
              </w:rPr>
              <w:t>5.2. Objetivo Específicos</w:t>
            </w:r>
            <w:r w:rsidR="00FD10E0">
              <w:rPr>
                <w:noProof/>
                <w:webHidden/>
              </w:rPr>
              <w:tab/>
            </w:r>
            <w:r>
              <w:rPr>
                <w:noProof/>
                <w:webHidden/>
              </w:rPr>
              <w:fldChar w:fldCharType="begin"/>
            </w:r>
            <w:r w:rsidR="00FD10E0">
              <w:rPr>
                <w:noProof/>
                <w:webHidden/>
              </w:rPr>
              <w:instrText xml:space="preserve"> PAGEREF _Toc242121399 \h </w:instrText>
            </w:r>
            <w:r>
              <w:rPr>
                <w:noProof/>
                <w:webHidden/>
              </w:rPr>
            </w:r>
            <w:r>
              <w:rPr>
                <w:noProof/>
                <w:webHidden/>
              </w:rPr>
              <w:fldChar w:fldCharType="separate"/>
            </w:r>
            <w:r w:rsidR="00513514">
              <w:rPr>
                <w:noProof/>
                <w:webHidden/>
              </w:rPr>
              <w:t>8</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400" w:history="1">
            <w:r w:rsidR="00FD10E0" w:rsidRPr="002921C2">
              <w:rPr>
                <w:rStyle w:val="Hipervnculo"/>
                <w:noProof/>
              </w:rPr>
              <w:t>6.</w:t>
            </w:r>
            <w:r w:rsidR="00FD10E0">
              <w:rPr>
                <w:rFonts w:asciiTheme="minorHAnsi" w:eastAsiaTheme="minorEastAsia" w:hAnsiTheme="minorHAnsi"/>
                <w:noProof/>
                <w:sz w:val="22"/>
                <w:lang w:eastAsia="es-CL"/>
              </w:rPr>
              <w:tab/>
            </w:r>
            <w:r w:rsidR="00FD10E0" w:rsidRPr="002921C2">
              <w:rPr>
                <w:rStyle w:val="Hipervnculo"/>
                <w:noProof/>
              </w:rPr>
              <w:t>Propuesta de solución</w:t>
            </w:r>
            <w:r w:rsidR="00FD10E0">
              <w:rPr>
                <w:noProof/>
                <w:webHidden/>
              </w:rPr>
              <w:tab/>
            </w:r>
            <w:r>
              <w:rPr>
                <w:noProof/>
                <w:webHidden/>
              </w:rPr>
              <w:fldChar w:fldCharType="begin"/>
            </w:r>
            <w:r w:rsidR="00FD10E0">
              <w:rPr>
                <w:noProof/>
                <w:webHidden/>
              </w:rPr>
              <w:instrText xml:space="preserve"> PAGEREF _Toc242121400 \h </w:instrText>
            </w:r>
            <w:r>
              <w:rPr>
                <w:noProof/>
                <w:webHidden/>
              </w:rPr>
            </w:r>
            <w:r>
              <w:rPr>
                <w:noProof/>
                <w:webHidden/>
              </w:rPr>
              <w:fldChar w:fldCharType="separate"/>
            </w:r>
            <w:r w:rsidR="00513514">
              <w:rPr>
                <w:noProof/>
                <w:webHidden/>
              </w:rPr>
              <w:t>9</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01" w:history="1">
            <w:r w:rsidR="00FD10E0" w:rsidRPr="002921C2">
              <w:rPr>
                <w:rStyle w:val="Hipervnculo"/>
                <w:noProof/>
              </w:rPr>
              <w:t>6.1. Alternativas</w:t>
            </w:r>
            <w:r w:rsidR="00FD10E0">
              <w:rPr>
                <w:noProof/>
                <w:webHidden/>
              </w:rPr>
              <w:tab/>
            </w:r>
            <w:r>
              <w:rPr>
                <w:noProof/>
                <w:webHidden/>
              </w:rPr>
              <w:fldChar w:fldCharType="begin"/>
            </w:r>
            <w:r w:rsidR="00FD10E0">
              <w:rPr>
                <w:noProof/>
                <w:webHidden/>
              </w:rPr>
              <w:instrText xml:space="preserve"> PAGEREF _Toc242121401 \h </w:instrText>
            </w:r>
            <w:r>
              <w:rPr>
                <w:noProof/>
                <w:webHidden/>
              </w:rPr>
            </w:r>
            <w:r>
              <w:rPr>
                <w:noProof/>
                <w:webHidden/>
              </w:rPr>
              <w:fldChar w:fldCharType="separate"/>
            </w:r>
            <w:r w:rsidR="00513514">
              <w:rPr>
                <w:noProof/>
                <w:webHidden/>
              </w:rPr>
              <w:t>9</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02" w:history="1">
            <w:r w:rsidR="00FD10E0" w:rsidRPr="002921C2">
              <w:rPr>
                <w:rStyle w:val="Hipervnculo"/>
                <w:noProof/>
              </w:rPr>
              <w:t>6.1.1. Sistema ERP.</w:t>
            </w:r>
            <w:r w:rsidR="00FD10E0">
              <w:rPr>
                <w:noProof/>
                <w:webHidden/>
              </w:rPr>
              <w:tab/>
            </w:r>
            <w:r>
              <w:rPr>
                <w:noProof/>
                <w:webHidden/>
              </w:rPr>
              <w:fldChar w:fldCharType="begin"/>
            </w:r>
            <w:r w:rsidR="00FD10E0">
              <w:rPr>
                <w:noProof/>
                <w:webHidden/>
              </w:rPr>
              <w:instrText xml:space="preserve"> PAGEREF _Toc242121402 \h </w:instrText>
            </w:r>
            <w:r>
              <w:rPr>
                <w:noProof/>
                <w:webHidden/>
              </w:rPr>
            </w:r>
            <w:r>
              <w:rPr>
                <w:noProof/>
                <w:webHidden/>
              </w:rPr>
              <w:fldChar w:fldCharType="separate"/>
            </w:r>
            <w:r w:rsidR="00513514">
              <w:rPr>
                <w:noProof/>
                <w:webHidden/>
              </w:rPr>
              <w:t>9</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03" w:history="1">
            <w:r w:rsidR="00FD10E0" w:rsidRPr="002921C2">
              <w:rPr>
                <w:rStyle w:val="Hipervnculo"/>
                <w:noProof/>
              </w:rPr>
              <w:t>6.1.2. Sistema con mantención interna de la empresa.</w:t>
            </w:r>
            <w:r w:rsidR="00FD10E0">
              <w:rPr>
                <w:noProof/>
                <w:webHidden/>
              </w:rPr>
              <w:tab/>
            </w:r>
            <w:r>
              <w:rPr>
                <w:noProof/>
                <w:webHidden/>
              </w:rPr>
              <w:fldChar w:fldCharType="begin"/>
            </w:r>
            <w:r w:rsidR="00FD10E0">
              <w:rPr>
                <w:noProof/>
                <w:webHidden/>
              </w:rPr>
              <w:instrText xml:space="preserve"> PAGEREF _Toc242121403 \h </w:instrText>
            </w:r>
            <w:r>
              <w:rPr>
                <w:noProof/>
                <w:webHidden/>
              </w:rPr>
            </w:r>
            <w:r>
              <w:rPr>
                <w:noProof/>
                <w:webHidden/>
              </w:rPr>
              <w:fldChar w:fldCharType="separate"/>
            </w:r>
            <w:r w:rsidR="00513514">
              <w:rPr>
                <w:noProof/>
                <w:webHidden/>
              </w:rPr>
              <w:t>9</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04" w:history="1">
            <w:r w:rsidR="00FD10E0" w:rsidRPr="002921C2">
              <w:rPr>
                <w:rStyle w:val="Hipervnculo"/>
                <w:noProof/>
              </w:rPr>
              <w:t>6.1.3. Software como servicio o software on demand</w:t>
            </w:r>
            <w:r w:rsidR="00FD10E0">
              <w:rPr>
                <w:noProof/>
                <w:webHidden/>
              </w:rPr>
              <w:tab/>
            </w:r>
            <w:r>
              <w:rPr>
                <w:noProof/>
                <w:webHidden/>
              </w:rPr>
              <w:fldChar w:fldCharType="begin"/>
            </w:r>
            <w:r w:rsidR="00FD10E0">
              <w:rPr>
                <w:noProof/>
                <w:webHidden/>
              </w:rPr>
              <w:instrText xml:space="preserve"> PAGEREF _Toc242121404 \h </w:instrText>
            </w:r>
            <w:r>
              <w:rPr>
                <w:noProof/>
                <w:webHidden/>
              </w:rPr>
              <w:fldChar w:fldCharType="separate"/>
            </w:r>
            <w:r w:rsidR="00513514">
              <w:rPr>
                <w:b/>
                <w:bCs/>
                <w:noProof/>
                <w:webHidden/>
                <w:lang w:val="es-ES"/>
              </w:rPr>
              <w:t>¡Error! Marcador no definido.</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405" w:history="1">
            <w:r w:rsidR="00FD10E0" w:rsidRPr="002921C2">
              <w:rPr>
                <w:rStyle w:val="Hipervnculo"/>
                <w:noProof/>
              </w:rPr>
              <w:t>7.</w:t>
            </w:r>
            <w:r w:rsidR="00FD10E0">
              <w:rPr>
                <w:rFonts w:asciiTheme="minorHAnsi" w:eastAsiaTheme="minorEastAsia" w:hAnsiTheme="minorHAnsi"/>
                <w:noProof/>
                <w:sz w:val="22"/>
                <w:lang w:eastAsia="es-CL"/>
              </w:rPr>
              <w:tab/>
            </w:r>
            <w:r w:rsidR="00FD10E0" w:rsidRPr="002921C2">
              <w:rPr>
                <w:rStyle w:val="Hipervnculo"/>
                <w:noProof/>
              </w:rPr>
              <w:t>Evaluación</w:t>
            </w:r>
            <w:r w:rsidR="00FD10E0">
              <w:rPr>
                <w:noProof/>
                <w:webHidden/>
              </w:rPr>
              <w:tab/>
            </w:r>
            <w:r>
              <w:rPr>
                <w:noProof/>
                <w:webHidden/>
              </w:rPr>
              <w:fldChar w:fldCharType="begin"/>
            </w:r>
            <w:r w:rsidR="00FD10E0">
              <w:rPr>
                <w:noProof/>
                <w:webHidden/>
              </w:rPr>
              <w:instrText xml:space="preserve"> PAGEREF _Toc242121405 \h </w:instrText>
            </w:r>
            <w:r>
              <w:rPr>
                <w:noProof/>
                <w:webHidden/>
              </w:rPr>
            </w:r>
            <w:r>
              <w:rPr>
                <w:noProof/>
                <w:webHidden/>
              </w:rPr>
              <w:fldChar w:fldCharType="separate"/>
            </w:r>
            <w:r w:rsidR="00513514">
              <w:rPr>
                <w:noProof/>
                <w:webHidden/>
              </w:rPr>
              <w:t>10</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406" w:history="1">
            <w:r w:rsidR="00FD10E0" w:rsidRPr="002921C2">
              <w:rPr>
                <w:rStyle w:val="Hipervnculo"/>
                <w:noProof/>
              </w:rPr>
              <w:t>8.</w:t>
            </w:r>
            <w:r w:rsidR="00FD10E0">
              <w:rPr>
                <w:rFonts w:asciiTheme="minorHAnsi" w:eastAsiaTheme="minorEastAsia" w:hAnsiTheme="minorHAnsi"/>
                <w:noProof/>
                <w:sz w:val="22"/>
                <w:lang w:eastAsia="es-CL"/>
              </w:rPr>
              <w:tab/>
            </w:r>
            <w:r w:rsidR="00FD10E0" w:rsidRPr="002921C2">
              <w:rPr>
                <w:rStyle w:val="Hipervnculo"/>
                <w:noProof/>
              </w:rPr>
              <w:t>Solución Propuesta</w:t>
            </w:r>
            <w:r w:rsidR="00FD10E0">
              <w:rPr>
                <w:noProof/>
                <w:webHidden/>
              </w:rPr>
              <w:tab/>
            </w:r>
            <w:r>
              <w:rPr>
                <w:noProof/>
                <w:webHidden/>
              </w:rPr>
              <w:fldChar w:fldCharType="begin"/>
            </w:r>
            <w:r w:rsidR="00FD10E0">
              <w:rPr>
                <w:noProof/>
                <w:webHidden/>
              </w:rPr>
              <w:instrText xml:space="preserve"> PAGEREF _Toc242121406 \h </w:instrText>
            </w:r>
            <w:r>
              <w:rPr>
                <w:noProof/>
                <w:webHidden/>
              </w:rPr>
            </w:r>
            <w:r>
              <w:rPr>
                <w:noProof/>
                <w:webHidden/>
              </w:rPr>
              <w:fldChar w:fldCharType="separate"/>
            </w:r>
            <w:r w:rsidR="00513514">
              <w:rPr>
                <w:noProof/>
                <w:webHidden/>
              </w:rPr>
              <w:t>10</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07" w:history="1">
            <w:r w:rsidR="00FD10E0" w:rsidRPr="002921C2">
              <w:rPr>
                <w:rStyle w:val="Hipervnculo"/>
                <w:noProof/>
              </w:rPr>
              <w:t>8.1 Factibilidad Técnica</w:t>
            </w:r>
            <w:r w:rsidR="00FD10E0">
              <w:rPr>
                <w:noProof/>
                <w:webHidden/>
              </w:rPr>
              <w:tab/>
            </w:r>
            <w:r>
              <w:rPr>
                <w:noProof/>
                <w:webHidden/>
              </w:rPr>
              <w:fldChar w:fldCharType="begin"/>
            </w:r>
            <w:r w:rsidR="00FD10E0">
              <w:rPr>
                <w:noProof/>
                <w:webHidden/>
              </w:rPr>
              <w:instrText xml:space="preserve"> PAGEREF _Toc242121407 \h </w:instrText>
            </w:r>
            <w:r>
              <w:rPr>
                <w:noProof/>
                <w:webHidden/>
              </w:rPr>
            </w:r>
            <w:r>
              <w:rPr>
                <w:noProof/>
                <w:webHidden/>
              </w:rPr>
              <w:fldChar w:fldCharType="separate"/>
            </w:r>
            <w:r w:rsidR="00513514">
              <w:rPr>
                <w:noProof/>
                <w:webHidden/>
              </w:rPr>
              <w:t>11</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08" w:history="1">
            <w:r w:rsidR="00FD10E0" w:rsidRPr="002921C2">
              <w:rPr>
                <w:rStyle w:val="Hipervnculo"/>
                <w:noProof/>
              </w:rPr>
              <w:t>8.2. Factibilidad Económica</w:t>
            </w:r>
            <w:r w:rsidR="00FD10E0">
              <w:rPr>
                <w:noProof/>
                <w:webHidden/>
              </w:rPr>
              <w:tab/>
            </w:r>
            <w:r>
              <w:rPr>
                <w:noProof/>
                <w:webHidden/>
              </w:rPr>
              <w:fldChar w:fldCharType="begin"/>
            </w:r>
            <w:r w:rsidR="00FD10E0">
              <w:rPr>
                <w:noProof/>
                <w:webHidden/>
              </w:rPr>
              <w:instrText xml:space="preserve"> PAGEREF _Toc242121408 \h </w:instrText>
            </w:r>
            <w:r>
              <w:rPr>
                <w:noProof/>
                <w:webHidden/>
              </w:rPr>
            </w:r>
            <w:r>
              <w:rPr>
                <w:noProof/>
                <w:webHidden/>
              </w:rPr>
              <w:fldChar w:fldCharType="separate"/>
            </w:r>
            <w:r w:rsidR="00513514">
              <w:rPr>
                <w:noProof/>
                <w:webHidden/>
              </w:rPr>
              <w:t>12</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09" w:history="1">
            <w:r w:rsidR="00FD10E0" w:rsidRPr="002921C2">
              <w:rPr>
                <w:rStyle w:val="Hipervnculo"/>
                <w:noProof/>
              </w:rPr>
              <w:t>8.3. Factibilidad Operacional.</w:t>
            </w:r>
            <w:r w:rsidR="00FD10E0">
              <w:rPr>
                <w:noProof/>
                <w:webHidden/>
              </w:rPr>
              <w:tab/>
            </w:r>
            <w:r>
              <w:rPr>
                <w:noProof/>
                <w:webHidden/>
              </w:rPr>
              <w:fldChar w:fldCharType="begin"/>
            </w:r>
            <w:r w:rsidR="00FD10E0">
              <w:rPr>
                <w:noProof/>
                <w:webHidden/>
              </w:rPr>
              <w:instrText xml:space="preserve"> PAGEREF _Toc242121409 \h </w:instrText>
            </w:r>
            <w:r>
              <w:rPr>
                <w:noProof/>
                <w:webHidden/>
              </w:rPr>
            </w:r>
            <w:r>
              <w:rPr>
                <w:noProof/>
                <w:webHidden/>
              </w:rPr>
              <w:fldChar w:fldCharType="separate"/>
            </w:r>
            <w:r w:rsidR="00513514">
              <w:rPr>
                <w:noProof/>
                <w:webHidden/>
              </w:rPr>
              <w:t>12</w:t>
            </w:r>
            <w:r>
              <w:rPr>
                <w:noProof/>
                <w:webHidden/>
              </w:rPr>
              <w:fldChar w:fldCharType="end"/>
            </w:r>
          </w:hyperlink>
        </w:p>
        <w:p w:rsidR="00FD10E0" w:rsidRDefault="00FF00C7">
          <w:pPr>
            <w:pStyle w:val="TDC2"/>
            <w:tabs>
              <w:tab w:val="left" w:pos="660"/>
              <w:tab w:val="right" w:leader="dot" w:pos="9395"/>
            </w:tabs>
            <w:rPr>
              <w:rFonts w:asciiTheme="minorHAnsi" w:eastAsiaTheme="minorEastAsia" w:hAnsiTheme="minorHAnsi"/>
              <w:noProof/>
              <w:sz w:val="22"/>
              <w:lang w:eastAsia="es-CL"/>
            </w:rPr>
          </w:pPr>
          <w:hyperlink w:anchor="_Toc242121410" w:history="1">
            <w:r w:rsidR="00FD10E0" w:rsidRPr="002921C2">
              <w:rPr>
                <w:rStyle w:val="Hipervnculo"/>
                <w:noProof/>
              </w:rPr>
              <w:t>9.</w:t>
            </w:r>
            <w:r w:rsidR="00FD10E0">
              <w:rPr>
                <w:rFonts w:asciiTheme="minorHAnsi" w:eastAsiaTheme="minorEastAsia" w:hAnsiTheme="minorHAnsi"/>
                <w:noProof/>
                <w:sz w:val="22"/>
                <w:lang w:eastAsia="es-CL"/>
              </w:rPr>
              <w:tab/>
            </w:r>
            <w:r w:rsidR="00FD10E0" w:rsidRPr="002921C2">
              <w:rPr>
                <w:rStyle w:val="Hipervnculo"/>
                <w:noProof/>
              </w:rPr>
              <w:t>Requerimientos</w:t>
            </w:r>
            <w:r w:rsidR="00FD10E0">
              <w:rPr>
                <w:noProof/>
                <w:webHidden/>
              </w:rPr>
              <w:tab/>
            </w:r>
            <w:r>
              <w:rPr>
                <w:noProof/>
                <w:webHidden/>
              </w:rPr>
              <w:fldChar w:fldCharType="begin"/>
            </w:r>
            <w:r w:rsidR="00FD10E0">
              <w:rPr>
                <w:noProof/>
                <w:webHidden/>
              </w:rPr>
              <w:instrText xml:space="preserve"> PAGEREF _Toc242121410 \h </w:instrText>
            </w:r>
            <w:r>
              <w:rPr>
                <w:noProof/>
                <w:webHidden/>
              </w:rPr>
            </w:r>
            <w:r>
              <w:rPr>
                <w:noProof/>
                <w:webHidden/>
              </w:rPr>
              <w:fldChar w:fldCharType="separate"/>
            </w:r>
            <w:r w:rsidR="00513514">
              <w:rPr>
                <w:noProof/>
                <w:webHidden/>
              </w:rPr>
              <w:t>14</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11" w:history="1">
            <w:r w:rsidR="00FD10E0" w:rsidRPr="002921C2">
              <w:rPr>
                <w:rStyle w:val="Hipervnculo"/>
                <w:noProof/>
              </w:rPr>
              <w:t>9.1. Requerimientos no funcionales:</w:t>
            </w:r>
            <w:r w:rsidR="00FD10E0">
              <w:rPr>
                <w:noProof/>
                <w:webHidden/>
              </w:rPr>
              <w:tab/>
            </w:r>
            <w:r>
              <w:rPr>
                <w:noProof/>
                <w:webHidden/>
              </w:rPr>
              <w:fldChar w:fldCharType="begin"/>
            </w:r>
            <w:r w:rsidR="00FD10E0">
              <w:rPr>
                <w:noProof/>
                <w:webHidden/>
              </w:rPr>
              <w:instrText xml:space="preserve"> PAGEREF _Toc242121411 \h </w:instrText>
            </w:r>
            <w:r>
              <w:rPr>
                <w:noProof/>
                <w:webHidden/>
              </w:rPr>
            </w:r>
            <w:r>
              <w:rPr>
                <w:noProof/>
                <w:webHidden/>
              </w:rPr>
              <w:fldChar w:fldCharType="separate"/>
            </w:r>
            <w:r w:rsidR="00513514">
              <w:rPr>
                <w:noProof/>
                <w:webHidden/>
              </w:rPr>
              <w:t>14</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12" w:history="1">
            <w:r w:rsidR="00FD10E0" w:rsidRPr="002921C2">
              <w:rPr>
                <w:rStyle w:val="Hipervnculo"/>
                <w:noProof/>
              </w:rPr>
              <w:t>9.2. Requerimientos funcionales</w:t>
            </w:r>
            <w:r w:rsidR="00FD10E0">
              <w:rPr>
                <w:noProof/>
                <w:webHidden/>
              </w:rPr>
              <w:tab/>
            </w:r>
            <w:r>
              <w:rPr>
                <w:noProof/>
                <w:webHidden/>
              </w:rPr>
              <w:fldChar w:fldCharType="begin"/>
            </w:r>
            <w:r w:rsidR="00FD10E0">
              <w:rPr>
                <w:noProof/>
                <w:webHidden/>
              </w:rPr>
              <w:instrText xml:space="preserve"> PAGEREF _Toc242121412 \h </w:instrText>
            </w:r>
            <w:r>
              <w:rPr>
                <w:noProof/>
                <w:webHidden/>
              </w:rPr>
            </w:r>
            <w:r>
              <w:rPr>
                <w:noProof/>
                <w:webHidden/>
              </w:rPr>
              <w:fldChar w:fldCharType="separate"/>
            </w:r>
            <w:r w:rsidR="00513514">
              <w:rPr>
                <w:noProof/>
                <w:webHidden/>
              </w:rPr>
              <w:t>15</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13" w:history="1">
            <w:r w:rsidR="00FD10E0" w:rsidRPr="002921C2">
              <w:rPr>
                <w:rStyle w:val="Hipervnculo"/>
                <w:noProof/>
              </w:rPr>
              <w:t>9.2.1. Acceso:</w:t>
            </w:r>
            <w:r w:rsidR="00FD10E0">
              <w:rPr>
                <w:noProof/>
                <w:webHidden/>
              </w:rPr>
              <w:tab/>
            </w:r>
            <w:r>
              <w:rPr>
                <w:noProof/>
                <w:webHidden/>
              </w:rPr>
              <w:fldChar w:fldCharType="begin"/>
            </w:r>
            <w:r w:rsidR="00FD10E0">
              <w:rPr>
                <w:noProof/>
                <w:webHidden/>
              </w:rPr>
              <w:instrText xml:space="preserve"> PAGEREF _Toc242121413 \h </w:instrText>
            </w:r>
            <w:r>
              <w:rPr>
                <w:noProof/>
                <w:webHidden/>
              </w:rPr>
              <w:fldChar w:fldCharType="separate"/>
            </w:r>
            <w:r w:rsidR="00513514">
              <w:rPr>
                <w:b/>
                <w:bCs/>
                <w:noProof/>
                <w:webHidden/>
                <w:lang w:val="es-ES"/>
              </w:rPr>
              <w:t>¡Error! Marcador no definido.</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14" w:history="1">
            <w:r w:rsidR="00FD10E0" w:rsidRPr="002921C2">
              <w:rPr>
                <w:rStyle w:val="Hipervnculo"/>
                <w:noProof/>
              </w:rPr>
              <w:t>9.2.2. Ordenes de Trabajo:</w:t>
            </w:r>
            <w:r w:rsidR="00FD10E0">
              <w:rPr>
                <w:noProof/>
                <w:webHidden/>
              </w:rPr>
              <w:tab/>
            </w:r>
            <w:r>
              <w:rPr>
                <w:noProof/>
                <w:webHidden/>
              </w:rPr>
              <w:fldChar w:fldCharType="begin"/>
            </w:r>
            <w:r w:rsidR="00FD10E0">
              <w:rPr>
                <w:noProof/>
                <w:webHidden/>
              </w:rPr>
              <w:instrText xml:space="preserve"> PAGEREF _Toc242121414 \h </w:instrText>
            </w:r>
            <w:r>
              <w:rPr>
                <w:noProof/>
                <w:webHidden/>
              </w:rPr>
            </w:r>
            <w:r>
              <w:rPr>
                <w:noProof/>
                <w:webHidden/>
              </w:rPr>
              <w:fldChar w:fldCharType="separate"/>
            </w:r>
            <w:r w:rsidR="00513514">
              <w:rPr>
                <w:noProof/>
                <w:webHidden/>
              </w:rPr>
              <w:t>15</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15" w:history="1">
            <w:r w:rsidR="00FD10E0" w:rsidRPr="002921C2">
              <w:rPr>
                <w:rStyle w:val="Hipervnculo"/>
                <w:noProof/>
              </w:rPr>
              <w:t>9.2.3. Flujo de una Orden de Trabajo.</w:t>
            </w:r>
            <w:r w:rsidR="00FD10E0">
              <w:rPr>
                <w:noProof/>
                <w:webHidden/>
              </w:rPr>
              <w:tab/>
            </w:r>
            <w:r>
              <w:rPr>
                <w:noProof/>
                <w:webHidden/>
              </w:rPr>
              <w:fldChar w:fldCharType="begin"/>
            </w:r>
            <w:r w:rsidR="00FD10E0">
              <w:rPr>
                <w:noProof/>
                <w:webHidden/>
              </w:rPr>
              <w:instrText xml:space="preserve"> PAGEREF _Toc242121415 \h </w:instrText>
            </w:r>
            <w:r>
              <w:rPr>
                <w:noProof/>
                <w:webHidden/>
              </w:rPr>
              <w:fldChar w:fldCharType="separate"/>
            </w:r>
            <w:r w:rsidR="00513514">
              <w:rPr>
                <w:b/>
                <w:bCs/>
                <w:noProof/>
                <w:webHidden/>
                <w:lang w:val="es-ES"/>
              </w:rPr>
              <w:t>¡Error! Marcador no definido.</w:t>
            </w:r>
            <w:r>
              <w:rPr>
                <w:noProof/>
                <w:webHidden/>
              </w:rPr>
              <w:fldChar w:fldCharType="end"/>
            </w:r>
          </w:hyperlink>
        </w:p>
        <w:p w:rsidR="00FD10E0" w:rsidRDefault="00FF00C7">
          <w:pPr>
            <w:pStyle w:val="TDC4"/>
            <w:tabs>
              <w:tab w:val="right" w:leader="dot" w:pos="9395"/>
            </w:tabs>
            <w:rPr>
              <w:rFonts w:asciiTheme="minorHAnsi" w:eastAsiaTheme="minorEastAsia" w:hAnsiTheme="minorHAnsi"/>
              <w:noProof/>
              <w:sz w:val="22"/>
              <w:lang w:eastAsia="es-CL"/>
            </w:rPr>
          </w:pPr>
          <w:hyperlink w:anchor="_Toc242121416" w:history="1">
            <w:r w:rsidR="00FD10E0" w:rsidRPr="002921C2">
              <w:rPr>
                <w:rStyle w:val="Hipervnculo"/>
                <w:noProof/>
              </w:rPr>
              <w:t>9.2.4. Perfiles:</w:t>
            </w:r>
            <w:r w:rsidR="00FD10E0">
              <w:rPr>
                <w:noProof/>
                <w:webHidden/>
              </w:rPr>
              <w:tab/>
            </w:r>
            <w:r>
              <w:rPr>
                <w:noProof/>
                <w:webHidden/>
              </w:rPr>
              <w:fldChar w:fldCharType="begin"/>
            </w:r>
            <w:r w:rsidR="00FD10E0">
              <w:rPr>
                <w:noProof/>
                <w:webHidden/>
              </w:rPr>
              <w:instrText xml:space="preserve"> PAGEREF _Toc242121416 \h </w:instrText>
            </w:r>
            <w:r>
              <w:rPr>
                <w:noProof/>
                <w:webHidden/>
              </w:rPr>
            </w:r>
            <w:r>
              <w:rPr>
                <w:noProof/>
                <w:webHidden/>
              </w:rPr>
              <w:fldChar w:fldCharType="separate"/>
            </w:r>
            <w:r w:rsidR="00513514">
              <w:rPr>
                <w:noProof/>
                <w:webHidden/>
              </w:rPr>
              <w:t>17</w:t>
            </w:r>
            <w:r>
              <w:rPr>
                <w:noProof/>
                <w:webHidden/>
              </w:rPr>
              <w:fldChar w:fldCharType="end"/>
            </w:r>
          </w:hyperlink>
        </w:p>
        <w:p w:rsidR="00FD10E0" w:rsidRDefault="00FF00C7">
          <w:pPr>
            <w:pStyle w:val="TDC5"/>
            <w:tabs>
              <w:tab w:val="right" w:leader="dot" w:pos="9395"/>
            </w:tabs>
            <w:rPr>
              <w:rFonts w:asciiTheme="minorHAnsi" w:eastAsiaTheme="minorEastAsia" w:hAnsiTheme="minorHAnsi"/>
              <w:noProof/>
              <w:sz w:val="22"/>
              <w:lang w:eastAsia="es-CL"/>
            </w:rPr>
          </w:pPr>
          <w:hyperlink w:anchor="_Toc242121417" w:history="1">
            <w:r w:rsidR="00FD10E0" w:rsidRPr="002921C2">
              <w:rPr>
                <w:rStyle w:val="Hipervnculo"/>
                <w:noProof/>
              </w:rPr>
              <w:t>9.2.4.1. Administrador de sistema:</w:t>
            </w:r>
            <w:r w:rsidR="00FD10E0">
              <w:rPr>
                <w:noProof/>
                <w:webHidden/>
              </w:rPr>
              <w:tab/>
            </w:r>
            <w:r>
              <w:rPr>
                <w:noProof/>
                <w:webHidden/>
              </w:rPr>
              <w:fldChar w:fldCharType="begin"/>
            </w:r>
            <w:r w:rsidR="00FD10E0">
              <w:rPr>
                <w:noProof/>
                <w:webHidden/>
              </w:rPr>
              <w:instrText xml:space="preserve"> PAGEREF _Toc242121417 \h </w:instrText>
            </w:r>
            <w:r>
              <w:rPr>
                <w:noProof/>
                <w:webHidden/>
              </w:rPr>
            </w:r>
            <w:r>
              <w:rPr>
                <w:noProof/>
                <w:webHidden/>
              </w:rPr>
              <w:fldChar w:fldCharType="separate"/>
            </w:r>
            <w:r w:rsidR="00513514">
              <w:rPr>
                <w:noProof/>
                <w:webHidden/>
              </w:rPr>
              <w:t>17</w:t>
            </w:r>
            <w:r>
              <w:rPr>
                <w:noProof/>
                <w:webHidden/>
              </w:rPr>
              <w:fldChar w:fldCharType="end"/>
            </w:r>
          </w:hyperlink>
        </w:p>
        <w:p w:rsidR="00FD10E0" w:rsidRDefault="00FF00C7">
          <w:pPr>
            <w:pStyle w:val="TDC5"/>
            <w:tabs>
              <w:tab w:val="right" w:leader="dot" w:pos="9395"/>
            </w:tabs>
            <w:rPr>
              <w:rFonts w:asciiTheme="minorHAnsi" w:eastAsiaTheme="minorEastAsia" w:hAnsiTheme="minorHAnsi"/>
              <w:noProof/>
              <w:sz w:val="22"/>
              <w:lang w:eastAsia="es-CL"/>
            </w:rPr>
          </w:pPr>
          <w:hyperlink w:anchor="_Toc242121418" w:history="1">
            <w:r w:rsidR="00FD10E0" w:rsidRPr="002921C2">
              <w:rPr>
                <w:rStyle w:val="Hipervnculo"/>
                <w:noProof/>
              </w:rPr>
              <w:t>9.2.4.2. Recepcionista:</w:t>
            </w:r>
            <w:r w:rsidR="00FD10E0">
              <w:rPr>
                <w:noProof/>
                <w:webHidden/>
              </w:rPr>
              <w:tab/>
            </w:r>
            <w:r>
              <w:rPr>
                <w:noProof/>
                <w:webHidden/>
              </w:rPr>
              <w:fldChar w:fldCharType="begin"/>
            </w:r>
            <w:r w:rsidR="00FD10E0">
              <w:rPr>
                <w:noProof/>
                <w:webHidden/>
              </w:rPr>
              <w:instrText xml:space="preserve"> PAGEREF _Toc242121418 \h </w:instrText>
            </w:r>
            <w:r>
              <w:rPr>
                <w:noProof/>
                <w:webHidden/>
              </w:rPr>
            </w:r>
            <w:r>
              <w:rPr>
                <w:noProof/>
                <w:webHidden/>
              </w:rPr>
              <w:fldChar w:fldCharType="separate"/>
            </w:r>
            <w:r w:rsidR="00513514">
              <w:rPr>
                <w:noProof/>
                <w:webHidden/>
              </w:rPr>
              <w:t>19</w:t>
            </w:r>
            <w:r>
              <w:rPr>
                <w:noProof/>
                <w:webHidden/>
              </w:rPr>
              <w:fldChar w:fldCharType="end"/>
            </w:r>
          </w:hyperlink>
        </w:p>
        <w:p w:rsidR="00FD10E0" w:rsidRDefault="00FF00C7">
          <w:pPr>
            <w:pStyle w:val="TDC5"/>
            <w:tabs>
              <w:tab w:val="right" w:leader="dot" w:pos="9395"/>
            </w:tabs>
            <w:rPr>
              <w:rFonts w:asciiTheme="minorHAnsi" w:eastAsiaTheme="minorEastAsia" w:hAnsiTheme="minorHAnsi"/>
              <w:noProof/>
              <w:sz w:val="22"/>
              <w:lang w:eastAsia="es-CL"/>
            </w:rPr>
          </w:pPr>
          <w:hyperlink w:anchor="_Toc242121419" w:history="1">
            <w:r w:rsidR="00FD10E0" w:rsidRPr="002921C2">
              <w:rPr>
                <w:rStyle w:val="Hipervnculo"/>
                <w:noProof/>
              </w:rPr>
              <w:t>9.2.4.3. Administrativos:</w:t>
            </w:r>
            <w:r w:rsidR="00FD10E0">
              <w:rPr>
                <w:noProof/>
                <w:webHidden/>
              </w:rPr>
              <w:tab/>
            </w:r>
            <w:r>
              <w:rPr>
                <w:noProof/>
                <w:webHidden/>
              </w:rPr>
              <w:fldChar w:fldCharType="begin"/>
            </w:r>
            <w:r w:rsidR="00FD10E0">
              <w:rPr>
                <w:noProof/>
                <w:webHidden/>
              </w:rPr>
              <w:instrText xml:space="preserve"> PAGEREF _Toc242121419 \h </w:instrText>
            </w:r>
            <w:r>
              <w:rPr>
                <w:noProof/>
                <w:webHidden/>
              </w:rPr>
            </w:r>
            <w:r>
              <w:rPr>
                <w:noProof/>
                <w:webHidden/>
              </w:rPr>
              <w:fldChar w:fldCharType="separate"/>
            </w:r>
            <w:r w:rsidR="00513514">
              <w:rPr>
                <w:noProof/>
                <w:webHidden/>
              </w:rPr>
              <w:t>19</w:t>
            </w:r>
            <w:r>
              <w:rPr>
                <w:noProof/>
                <w:webHidden/>
              </w:rPr>
              <w:fldChar w:fldCharType="end"/>
            </w:r>
          </w:hyperlink>
        </w:p>
        <w:p w:rsidR="00FD10E0" w:rsidRDefault="00FF00C7">
          <w:pPr>
            <w:pStyle w:val="TDC5"/>
            <w:tabs>
              <w:tab w:val="right" w:leader="dot" w:pos="9395"/>
            </w:tabs>
            <w:rPr>
              <w:rFonts w:asciiTheme="minorHAnsi" w:eastAsiaTheme="minorEastAsia" w:hAnsiTheme="minorHAnsi"/>
              <w:noProof/>
              <w:sz w:val="22"/>
              <w:lang w:eastAsia="es-CL"/>
            </w:rPr>
          </w:pPr>
          <w:hyperlink w:anchor="_Toc242121420" w:history="1">
            <w:r w:rsidR="00FD10E0" w:rsidRPr="002921C2">
              <w:rPr>
                <w:rStyle w:val="Hipervnculo"/>
                <w:noProof/>
              </w:rPr>
              <w:t>9.2.4.4. Técnicos:</w:t>
            </w:r>
            <w:r w:rsidR="00FD10E0">
              <w:rPr>
                <w:noProof/>
                <w:webHidden/>
              </w:rPr>
              <w:tab/>
            </w:r>
            <w:r>
              <w:rPr>
                <w:noProof/>
                <w:webHidden/>
              </w:rPr>
              <w:fldChar w:fldCharType="begin"/>
            </w:r>
            <w:r w:rsidR="00FD10E0">
              <w:rPr>
                <w:noProof/>
                <w:webHidden/>
              </w:rPr>
              <w:instrText xml:space="preserve"> PAGEREF _Toc242121420 \h </w:instrText>
            </w:r>
            <w:r>
              <w:rPr>
                <w:noProof/>
                <w:webHidden/>
              </w:rPr>
            </w:r>
            <w:r>
              <w:rPr>
                <w:noProof/>
                <w:webHidden/>
              </w:rPr>
              <w:fldChar w:fldCharType="separate"/>
            </w:r>
            <w:r w:rsidR="00513514">
              <w:rPr>
                <w:noProof/>
                <w:webHidden/>
              </w:rPr>
              <w:t>21</w:t>
            </w:r>
            <w:r>
              <w:rPr>
                <w:noProof/>
                <w:webHidden/>
              </w:rPr>
              <w:fldChar w:fldCharType="end"/>
            </w:r>
          </w:hyperlink>
        </w:p>
        <w:p w:rsidR="00FD10E0" w:rsidRDefault="00FF00C7">
          <w:pPr>
            <w:pStyle w:val="TDC5"/>
            <w:tabs>
              <w:tab w:val="right" w:leader="dot" w:pos="9395"/>
            </w:tabs>
            <w:rPr>
              <w:rFonts w:asciiTheme="minorHAnsi" w:eastAsiaTheme="minorEastAsia" w:hAnsiTheme="minorHAnsi"/>
              <w:noProof/>
              <w:sz w:val="22"/>
              <w:lang w:eastAsia="es-CL"/>
            </w:rPr>
          </w:pPr>
          <w:hyperlink w:anchor="_Toc242121421" w:history="1">
            <w:r w:rsidR="00FD10E0" w:rsidRPr="002921C2">
              <w:rPr>
                <w:rStyle w:val="Hipervnculo"/>
                <w:noProof/>
              </w:rPr>
              <w:t>9.2.4.5. Gerente:</w:t>
            </w:r>
            <w:r w:rsidR="00FD10E0">
              <w:rPr>
                <w:noProof/>
                <w:webHidden/>
              </w:rPr>
              <w:tab/>
            </w:r>
            <w:r>
              <w:rPr>
                <w:noProof/>
                <w:webHidden/>
              </w:rPr>
              <w:fldChar w:fldCharType="begin"/>
            </w:r>
            <w:r w:rsidR="00FD10E0">
              <w:rPr>
                <w:noProof/>
                <w:webHidden/>
              </w:rPr>
              <w:instrText xml:space="preserve"> PAGEREF _Toc242121421 \h </w:instrText>
            </w:r>
            <w:r>
              <w:rPr>
                <w:noProof/>
                <w:webHidden/>
              </w:rPr>
            </w:r>
            <w:r>
              <w:rPr>
                <w:noProof/>
                <w:webHidden/>
              </w:rPr>
              <w:fldChar w:fldCharType="separate"/>
            </w:r>
            <w:r w:rsidR="00513514">
              <w:rPr>
                <w:noProof/>
                <w:webHidden/>
              </w:rPr>
              <w:t>22</w:t>
            </w:r>
            <w:r>
              <w:rPr>
                <w:noProof/>
                <w:webHidden/>
              </w:rPr>
              <w:fldChar w:fldCharType="end"/>
            </w:r>
          </w:hyperlink>
        </w:p>
        <w:p w:rsidR="00FD10E0" w:rsidRDefault="00FF00C7">
          <w:pPr>
            <w:pStyle w:val="TDC2"/>
            <w:tabs>
              <w:tab w:val="left" w:pos="880"/>
              <w:tab w:val="right" w:leader="dot" w:pos="9395"/>
            </w:tabs>
            <w:rPr>
              <w:rFonts w:asciiTheme="minorHAnsi" w:eastAsiaTheme="minorEastAsia" w:hAnsiTheme="minorHAnsi"/>
              <w:noProof/>
              <w:sz w:val="22"/>
              <w:lang w:eastAsia="es-CL"/>
            </w:rPr>
          </w:pPr>
          <w:hyperlink w:anchor="_Toc242121422" w:history="1">
            <w:r w:rsidR="00FD10E0" w:rsidRPr="002921C2">
              <w:rPr>
                <w:rStyle w:val="Hipervnculo"/>
                <w:noProof/>
              </w:rPr>
              <w:t>10.</w:t>
            </w:r>
            <w:r w:rsidR="00FD10E0">
              <w:rPr>
                <w:rFonts w:asciiTheme="minorHAnsi" w:eastAsiaTheme="minorEastAsia" w:hAnsiTheme="minorHAnsi"/>
                <w:noProof/>
                <w:sz w:val="22"/>
                <w:lang w:eastAsia="es-CL"/>
              </w:rPr>
              <w:tab/>
            </w:r>
            <w:r w:rsidR="00FD10E0" w:rsidRPr="002921C2">
              <w:rPr>
                <w:rStyle w:val="Hipervnculo"/>
                <w:noProof/>
              </w:rPr>
              <w:t>Pantallas</w:t>
            </w:r>
            <w:r w:rsidR="00FD10E0">
              <w:rPr>
                <w:noProof/>
                <w:webHidden/>
              </w:rPr>
              <w:tab/>
            </w:r>
            <w:r>
              <w:rPr>
                <w:noProof/>
                <w:webHidden/>
              </w:rPr>
              <w:fldChar w:fldCharType="begin"/>
            </w:r>
            <w:r w:rsidR="00FD10E0">
              <w:rPr>
                <w:noProof/>
                <w:webHidden/>
              </w:rPr>
              <w:instrText xml:space="preserve"> PAGEREF _Toc242121422 \h </w:instrText>
            </w:r>
            <w:r>
              <w:rPr>
                <w:noProof/>
                <w:webHidden/>
              </w:rPr>
              <w:fldChar w:fldCharType="separate"/>
            </w:r>
            <w:r w:rsidR="00513514">
              <w:rPr>
                <w:b/>
                <w:bCs/>
                <w:noProof/>
                <w:webHidden/>
                <w:lang w:val="es-ES"/>
              </w:rPr>
              <w:t>¡Error! Marcador no definido.</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23" w:history="1">
            <w:r w:rsidR="00FD10E0" w:rsidRPr="002921C2">
              <w:rPr>
                <w:rStyle w:val="Hipervnculo"/>
                <w:noProof/>
              </w:rPr>
              <w:t>10.1. Pantalla de inicio:</w:t>
            </w:r>
            <w:r w:rsidR="00FD10E0">
              <w:rPr>
                <w:noProof/>
                <w:webHidden/>
              </w:rPr>
              <w:tab/>
            </w:r>
            <w:r>
              <w:rPr>
                <w:noProof/>
                <w:webHidden/>
              </w:rPr>
              <w:fldChar w:fldCharType="begin"/>
            </w:r>
            <w:r w:rsidR="00FD10E0">
              <w:rPr>
                <w:noProof/>
                <w:webHidden/>
              </w:rPr>
              <w:instrText xml:space="preserve"> PAGEREF _Toc242121423 \h </w:instrText>
            </w:r>
            <w:r>
              <w:rPr>
                <w:noProof/>
                <w:webHidden/>
              </w:rPr>
            </w:r>
            <w:r>
              <w:rPr>
                <w:noProof/>
                <w:webHidden/>
              </w:rPr>
              <w:fldChar w:fldCharType="separate"/>
            </w:r>
            <w:r w:rsidR="00513514">
              <w:rPr>
                <w:noProof/>
                <w:webHidden/>
              </w:rPr>
              <w:t>23</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24" w:history="1">
            <w:r w:rsidR="00FD10E0" w:rsidRPr="002921C2">
              <w:rPr>
                <w:rStyle w:val="Hipervnculo"/>
                <w:noProof/>
              </w:rPr>
              <w:t>10.2. Ordenes de trabajo</w:t>
            </w:r>
            <w:r w:rsidR="00FD10E0">
              <w:rPr>
                <w:noProof/>
                <w:webHidden/>
              </w:rPr>
              <w:tab/>
            </w:r>
            <w:r>
              <w:rPr>
                <w:noProof/>
                <w:webHidden/>
              </w:rPr>
              <w:fldChar w:fldCharType="begin"/>
            </w:r>
            <w:r w:rsidR="00FD10E0">
              <w:rPr>
                <w:noProof/>
                <w:webHidden/>
              </w:rPr>
              <w:instrText xml:space="preserve"> PAGEREF _Toc242121424 \h </w:instrText>
            </w:r>
            <w:r>
              <w:rPr>
                <w:noProof/>
                <w:webHidden/>
              </w:rPr>
            </w:r>
            <w:r>
              <w:rPr>
                <w:noProof/>
                <w:webHidden/>
              </w:rPr>
              <w:fldChar w:fldCharType="separate"/>
            </w:r>
            <w:r w:rsidR="00513514">
              <w:rPr>
                <w:noProof/>
                <w:webHidden/>
              </w:rPr>
              <w:t>24</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25" w:history="1">
            <w:r w:rsidR="00FD10E0" w:rsidRPr="002921C2">
              <w:rPr>
                <w:rStyle w:val="Hipervnculo"/>
                <w:noProof/>
              </w:rPr>
              <w:t>10.3. Listados</w:t>
            </w:r>
            <w:r w:rsidR="00FD10E0">
              <w:rPr>
                <w:noProof/>
                <w:webHidden/>
              </w:rPr>
              <w:tab/>
            </w:r>
            <w:r>
              <w:rPr>
                <w:noProof/>
                <w:webHidden/>
              </w:rPr>
              <w:fldChar w:fldCharType="begin"/>
            </w:r>
            <w:r w:rsidR="00FD10E0">
              <w:rPr>
                <w:noProof/>
                <w:webHidden/>
              </w:rPr>
              <w:instrText xml:space="preserve"> PAGEREF _Toc242121425 \h </w:instrText>
            </w:r>
            <w:r>
              <w:rPr>
                <w:noProof/>
                <w:webHidden/>
              </w:rPr>
            </w:r>
            <w:r>
              <w:rPr>
                <w:noProof/>
                <w:webHidden/>
              </w:rPr>
              <w:fldChar w:fldCharType="separate"/>
            </w:r>
            <w:r w:rsidR="00513514">
              <w:rPr>
                <w:noProof/>
                <w:webHidden/>
              </w:rPr>
              <w:t>25</w:t>
            </w:r>
            <w:r>
              <w:rPr>
                <w:noProof/>
                <w:webHidden/>
              </w:rPr>
              <w:fldChar w:fldCharType="end"/>
            </w:r>
          </w:hyperlink>
        </w:p>
        <w:p w:rsidR="00FD10E0" w:rsidRDefault="00FF00C7">
          <w:pPr>
            <w:pStyle w:val="TDC2"/>
            <w:tabs>
              <w:tab w:val="left" w:pos="880"/>
              <w:tab w:val="right" w:leader="dot" w:pos="9395"/>
            </w:tabs>
            <w:rPr>
              <w:rFonts w:asciiTheme="minorHAnsi" w:eastAsiaTheme="minorEastAsia" w:hAnsiTheme="minorHAnsi"/>
              <w:noProof/>
              <w:sz w:val="22"/>
              <w:lang w:eastAsia="es-CL"/>
            </w:rPr>
          </w:pPr>
          <w:hyperlink w:anchor="_Toc242121426" w:history="1">
            <w:r w:rsidR="00FD10E0" w:rsidRPr="002921C2">
              <w:rPr>
                <w:rStyle w:val="Hipervnculo"/>
                <w:noProof/>
              </w:rPr>
              <w:t>11.</w:t>
            </w:r>
            <w:r w:rsidR="00FD10E0">
              <w:rPr>
                <w:rFonts w:asciiTheme="minorHAnsi" w:eastAsiaTheme="minorEastAsia" w:hAnsiTheme="minorHAnsi"/>
                <w:noProof/>
                <w:sz w:val="22"/>
                <w:lang w:eastAsia="es-CL"/>
              </w:rPr>
              <w:tab/>
            </w:r>
            <w:r w:rsidR="00FD10E0" w:rsidRPr="002921C2">
              <w:rPr>
                <w:rStyle w:val="Hipervnculo"/>
                <w:noProof/>
              </w:rPr>
              <w:t>Conclusión</w:t>
            </w:r>
            <w:r w:rsidR="00FD10E0">
              <w:rPr>
                <w:noProof/>
                <w:webHidden/>
              </w:rPr>
              <w:tab/>
            </w:r>
            <w:r>
              <w:rPr>
                <w:noProof/>
                <w:webHidden/>
              </w:rPr>
              <w:fldChar w:fldCharType="begin"/>
            </w:r>
            <w:r w:rsidR="00FD10E0">
              <w:rPr>
                <w:noProof/>
                <w:webHidden/>
              </w:rPr>
              <w:instrText xml:space="preserve"> PAGEREF _Toc242121426 \h </w:instrText>
            </w:r>
            <w:r>
              <w:rPr>
                <w:noProof/>
                <w:webHidden/>
              </w:rPr>
            </w:r>
            <w:r>
              <w:rPr>
                <w:noProof/>
                <w:webHidden/>
              </w:rPr>
              <w:fldChar w:fldCharType="separate"/>
            </w:r>
            <w:r w:rsidR="00513514">
              <w:rPr>
                <w:noProof/>
                <w:webHidden/>
              </w:rPr>
              <w:t>26</w:t>
            </w:r>
            <w:r>
              <w:rPr>
                <w:noProof/>
                <w:webHidden/>
              </w:rPr>
              <w:fldChar w:fldCharType="end"/>
            </w:r>
          </w:hyperlink>
        </w:p>
        <w:p w:rsidR="00FD10E0" w:rsidRDefault="00FF00C7">
          <w:pPr>
            <w:pStyle w:val="TDC2"/>
            <w:tabs>
              <w:tab w:val="left" w:pos="880"/>
              <w:tab w:val="right" w:leader="dot" w:pos="9395"/>
            </w:tabs>
            <w:rPr>
              <w:rFonts w:asciiTheme="minorHAnsi" w:eastAsiaTheme="minorEastAsia" w:hAnsiTheme="minorHAnsi"/>
              <w:noProof/>
              <w:sz w:val="22"/>
              <w:lang w:eastAsia="es-CL"/>
            </w:rPr>
          </w:pPr>
          <w:hyperlink w:anchor="_Toc242121427" w:history="1">
            <w:r w:rsidR="00FD10E0" w:rsidRPr="002921C2">
              <w:rPr>
                <w:rStyle w:val="Hipervnculo"/>
                <w:noProof/>
              </w:rPr>
              <w:t>12.</w:t>
            </w:r>
            <w:r w:rsidR="00FD10E0">
              <w:rPr>
                <w:rFonts w:asciiTheme="minorHAnsi" w:eastAsiaTheme="minorEastAsia" w:hAnsiTheme="minorHAnsi"/>
                <w:noProof/>
                <w:sz w:val="22"/>
                <w:lang w:eastAsia="es-CL"/>
              </w:rPr>
              <w:tab/>
            </w:r>
            <w:r w:rsidR="00FD10E0" w:rsidRPr="002921C2">
              <w:rPr>
                <w:rStyle w:val="Hipervnculo"/>
                <w:noProof/>
              </w:rPr>
              <w:t>Bibliografía</w:t>
            </w:r>
            <w:r w:rsidR="00FD10E0">
              <w:rPr>
                <w:noProof/>
                <w:webHidden/>
              </w:rPr>
              <w:tab/>
            </w:r>
            <w:r>
              <w:rPr>
                <w:noProof/>
                <w:webHidden/>
              </w:rPr>
              <w:fldChar w:fldCharType="begin"/>
            </w:r>
            <w:r w:rsidR="00FD10E0">
              <w:rPr>
                <w:noProof/>
                <w:webHidden/>
              </w:rPr>
              <w:instrText xml:space="preserve"> PAGEREF _Toc242121427 \h </w:instrText>
            </w:r>
            <w:r>
              <w:rPr>
                <w:noProof/>
                <w:webHidden/>
              </w:rPr>
            </w:r>
            <w:r>
              <w:rPr>
                <w:noProof/>
                <w:webHidden/>
              </w:rPr>
              <w:fldChar w:fldCharType="separate"/>
            </w:r>
            <w:r w:rsidR="00513514">
              <w:rPr>
                <w:noProof/>
                <w:webHidden/>
              </w:rPr>
              <w:t>28</w:t>
            </w:r>
            <w:r>
              <w:rPr>
                <w:noProof/>
                <w:webHidden/>
              </w:rPr>
              <w:fldChar w:fldCharType="end"/>
            </w:r>
          </w:hyperlink>
        </w:p>
        <w:p w:rsidR="00FD10E0" w:rsidRDefault="00FF00C7">
          <w:pPr>
            <w:pStyle w:val="TDC2"/>
            <w:tabs>
              <w:tab w:val="left" w:pos="880"/>
              <w:tab w:val="right" w:leader="dot" w:pos="9395"/>
            </w:tabs>
            <w:rPr>
              <w:rFonts w:asciiTheme="minorHAnsi" w:eastAsiaTheme="minorEastAsia" w:hAnsiTheme="minorHAnsi"/>
              <w:noProof/>
              <w:sz w:val="22"/>
              <w:lang w:eastAsia="es-CL"/>
            </w:rPr>
          </w:pPr>
          <w:hyperlink w:anchor="_Toc242121428" w:history="1">
            <w:r w:rsidR="00FD10E0" w:rsidRPr="002921C2">
              <w:rPr>
                <w:rStyle w:val="Hipervnculo"/>
                <w:noProof/>
                <w:lang w:val="en-US"/>
              </w:rPr>
              <w:t>13.</w:t>
            </w:r>
            <w:r w:rsidR="00FD10E0">
              <w:rPr>
                <w:rFonts w:asciiTheme="minorHAnsi" w:eastAsiaTheme="minorEastAsia" w:hAnsiTheme="minorHAnsi"/>
                <w:noProof/>
                <w:sz w:val="22"/>
                <w:lang w:eastAsia="es-CL"/>
              </w:rPr>
              <w:tab/>
            </w:r>
            <w:r w:rsidR="00FD10E0" w:rsidRPr="002921C2">
              <w:rPr>
                <w:rStyle w:val="Hipervnculo"/>
                <w:noProof/>
                <w:lang w:val="en-US"/>
              </w:rPr>
              <w:t>Anexos</w:t>
            </w:r>
            <w:r w:rsidR="00FD10E0">
              <w:rPr>
                <w:noProof/>
                <w:webHidden/>
              </w:rPr>
              <w:tab/>
            </w:r>
            <w:r>
              <w:rPr>
                <w:noProof/>
                <w:webHidden/>
              </w:rPr>
              <w:fldChar w:fldCharType="begin"/>
            </w:r>
            <w:r w:rsidR="00FD10E0">
              <w:rPr>
                <w:noProof/>
                <w:webHidden/>
              </w:rPr>
              <w:instrText xml:space="preserve"> PAGEREF _Toc242121428 \h </w:instrText>
            </w:r>
            <w:r>
              <w:rPr>
                <w:noProof/>
                <w:webHidden/>
              </w:rPr>
            </w:r>
            <w:r>
              <w:rPr>
                <w:noProof/>
                <w:webHidden/>
              </w:rPr>
              <w:fldChar w:fldCharType="separate"/>
            </w:r>
            <w:r w:rsidR="00513514">
              <w:rPr>
                <w:noProof/>
                <w:webHidden/>
              </w:rPr>
              <w:t>28</w:t>
            </w:r>
            <w:r>
              <w:rPr>
                <w:noProof/>
                <w:webHidden/>
              </w:rPr>
              <w:fldChar w:fldCharType="end"/>
            </w:r>
          </w:hyperlink>
        </w:p>
        <w:p w:rsidR="00FD10E0" w:rsidRDefault="00FF00C7">
          <w:pPr>
            <w:pStyle w:val="TDC3"/>
            <w:rPr>
              <w:rFonts w:asciiTheme="minorHAnsi" w:eastAsiaTheme="minorEastAsia" w:hAnsiTheme="minorHAnsi"/>
              <w:noProof/>
              <w:sz w:val="22"/>
              <w:lang w:eastAsia="es-CL"/>
            </w:rPr>
          </w:pPr>
          <w:hyperlink w:anchor="_Toc242121429" w:history="1">
            <w:r w:rsidR="00FD10E0" w:rsidRPr="002921C2">
              <w:rPr>
                <w:rStyle w:val="Hipervnculo"/>
                <w:noProof/>
              </w:rPr>
              <w:t>13.1</w:t>
            </w:r>
            <w:r w:rsidR="00FD10E0">
              <w:rPr>
                <w:rFonts w:asciiTheme="minorHAnsi" w:eastAsiaTheme="minorEastAsia" w:hAnsiTheme="minorHAnsi"/>
                <w:noProof/>
                <w:sz w:val="22"/>
                <w:lang w:eastAsia="es-CL"/>
              </w:rPr>
              <w:tab/>
            </w:r>
            <w:r w:rsidR="00FD10E0" w:rsidRPr="002921C2">
              <w:rPr>
                <w:rStyle w:val="Hipervnculo"/>
                <w:noProof/>
              </w:rPr>
              <w:t>Carta Gantt</w:t>
            </w:r>
            <w:r w:rsidR="00FD10E0">
              <w:rPr>
                <w:noProof/>
                <w:webHidden/>
              </w:rPr>
              <w:tab/>
            </w:r>
            <w:r>
              <w:rPr>
                <w:noProof/>
                <w:webHidden/>
              </w:rPr>
              <w:fldChar w:fldCharType="begin"/>
            </w:r>
            <w:r w:rsidR="00FD10E0">
              <w:rPr>
                <w:noProof/>
                <w:webHidden/>
              </w:rPr>
              <w:instrText xml:space="preserve"> PAGEREF _Toc242121429 \h </w:instrText>
            </w:r>
            <w:r>
              <w:rPr>
                <w:noProof/>
                <w:webHidden/>
              </w:rPr>
            </w:r>
            <w:r>
              <w:rPr>
                <w:noProof/>
                <w:webHidden/>
              </w:rPr>
              <w:fldChar w:fldCharType="separate"/>
            </w:r>
            <w:r w:rsidR="00513514">
              <w:rPr>
                <w:noProof/>
                <w:webHidden/>
              </w:rPr>
              <w:t>28</w:t>
            </w:r>
            <w:r>
              <w:rPr>
                <w:noProof/>
                <w:webHidden/>
              </w:rPr>
              <w:fldChar w:fldCharType="end"/>
            </w:r>
          </w:hyperlink>
        </w:p>
        <w:p w:rsidR="00050E73" w:rsidRDefault="00FF00C7">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21388"/>
      <w:r w:rsidRPr="0075797A">
        <w:lastRenderedPageBreak/>
        <w:t>Capítulo I: Introducción</w:t>
      </w:r>
      <w:bookmarkEnd w:id="1"/>
    </w:p>
    <w:p w:rsidR="000C35DD" w:rsidRPr="005F1ED0" w:rsidRDefault="00AA3A6F" w:rsidP="00050E73">
      <w:pPr>
        <w:pStyle w:val="Ttulo2"/>
        <w:rPr>
          <w:vanish/>
          <w:specVanish/>
        </w:rPr>
      </w:pPr>
      <w:bookmarkStart w:id="2" w:name="_Toc242121389"/>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21390"/>
      <w:r>
        <w:t>Descripción de la organización</w:t>
      </w:r>
      <w:bookmarkEnd w:id="3"/>
      <w:r>
        <w:t xml:space="preserve"> </w:t>
      </w:r>
    </w:p>
    <w:p w:rsidR="00DA6226"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Pr="005B1216" w:rsidRDefault="00E7087D" w:rsidP="006C4320">
      <w:pPr>
        <w:jc w:val="both"/>
        <w:rPr>
          <w:u w:val="single"/>
        </w:rPr>
      </w:pPr>
    </w:p>
    <w:p w:rsidR="005F1ED0" w:rsidRPr="00E7087D" w:rsidRDefault="00BE7F2D" w:rsidP="00D31747">
      <w:pPr>
        <w:pStyle w:val="Ttulo3"/>
        <w:rPr>
          <w:vanish/>
          <w:specVanish/>
        </w:rPr>
      </w:pPr>
      <w:bookmarkStart w:id="4" w:name="_Toc242121391"/>
      <w:r>
        <w:t xml:space="preserve">2.1. </w:t>
      </w:r>
      <w:r w:rsidR="000834DE">
        <w:t>Funciones de la empresa.</w:t>
      </w:r>
      <w:bookmarkEnd w:id="4"/>
    </w:p>
    <w:p w:rsidR="00B634B3" w:rsidRDefault="00E7087D" w:rsidP="00D31747">
      <w:pPr>
        <w:pStyle w:val="Ttulo3"/>
      </w:pPr>
      <w:r>
        <w:t xml:space="preserve"> </w:t>
      </w:r>
    </w:p>
    <w:p w:rsidR="000834DE" w:rsidRPr="005F1ED0" w:rsidRDefault="00BE7F2D" w:rsidP="006C4320">
      <w:pPr>
        <w:rPr>
          <w:vanish/>
          <w:specVanish/>
        </w:rPr>
      </w:pPr>
      <w:r>
        <w:t xml:space="preserve"> </w:t>
      </w:r>
      <w:r w:rsidR="000834DE">
        <w:t>Dentro de las funciones de la empresa se encuentra</w:t>
      </w:r>
      <w:r w:rsidR="00C4192A">
        <w:t>n</w:t>
      </w:r>
      <w:r w:rsidR="000834DE">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21392"/>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C53526">
      <w:pPr>
        <w:pStyle w:val="Prrafodelista"/>
        <w:numPr>
          <w:ilvl w:val="0"/>
          <w:numId w:val="2"/>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C53526">
      <w:pPr>
        <w:pStyle w:val="Prrafodelista"/>
        <w:numPr>
          <w:ilvl w:val="0"/>
          <w:numId w:val="2"/>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C53526">
      <w:pPr>
        <w:pStyle w:val="Prrafodelista"/>
        <w:numPr>
          <w:ilvl w:val="0"/>
          <w:numId w:val="2"/>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C53526">
      <w:pPr>
        <w:pStyle w:val="Prrafodelista"/>
        <w:numPr>
          <w:ilvl w:val="0"/>
          <w:numId w:val="2"/>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21393"/>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21394"/>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DA6226" w:rsidP="00DA6226">
      <w:pPr>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21395"/>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21396"/>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21397"/>
      <w:r w:rsidRPr="00953E90">
        <w:t>Objetivos</w:t>
      </w:r>
      <w:bookmarkEnd w:id="10"/>
    </w:p>
    <w:p w:rsidR="006C4320" w:rsidRPr="006C4320" w:rsidRDefault="00BE7F2D" w:rsidP="00DA6226">
      <w:pPr>
        <w:pStyle w:val="Ttulo3"/>
      </w:pPr>
      <w:bookmarkStart w:id="11" w:name="_Toc242121398"/>
      <w:r>
        <w:t xml:space="preserve">5.1. </w:t>
      </w:r>
      <w:r w:rsidR="00EB25BF" w:rsidRPr="00EB25BF">
        <w:t>Objetivos Generales</w:t>
      </w:r>
      <w:bookmarkEnd w:id="11"/>
    </w:p>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21399"/>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BD222C" w:rsidRDefault="009801ED" w:rsidP="006C4320">
      <w:pPr>
        <w:jc w:val="both"/>
      </w:pPr>
      <w:r>
        <w:t>Los objetivos específicos del proyecto son:</w:t>
      </w:r>
    </w:p>
    <w:p w:rsidR="00BD222C" w:rsidRDefault="00BD222C" w:rsidP="00C53526">
      <w:pPr>
        <w:pStyle w:val="Prrafodelista"/>
        <w:numPr>
          <w:ilvl w:val="0"/>
          <w:numId w:val="4"/>
        </w:numPr>
        <w:jc w:val="both"/>
      </w:pPr>
      <w:r>
        <w:t>Aplicación de bajo costo.</w:t>
      </w:r>
    </w:p>
    <w:p w:rsidR="00BD222C" w:rsidRDefault="00BD222C" w:rsidP="00C53526">
      <w:pPr>
        <w:pStyle w:val="Prrafodelista"/>
        <w:numPr>
          <w:ilvl w:val="0"/>
          <w:numId w:val="4"/>
        </w:numPr>
        <w:jc w:val="both"/>
      </w:pPr>
      <w:r>
        <w:t>Escalable, Flexible y Extensible.</w:t>
      </w:r>
    </w:p>
    <w:p w:rsidR="00BD222C" w:rsidRDefault="00BD222C" w:rsidP="00C53526">
      <w:pPr>
        <w:pStyle w:val="Prrafodelista"/>
        <w:numPr>
          <w:ilvl w:val="0"/>
          <w:numId w:val="4"/>
        </w:numPr>
        <w:jc w:val="both"/>
      </w:pPr>
      <w:r>
        <w:t>Para múltiple empresas y Usuarios (configurable).</w:t>
      </w:r>
    </w:p>
    <w:p w:rsidR="0005548F" w:rsidRDefault="0005548F" w:rsidP="00C53526">
      <w:pPr>
        <w:pStyle w:val="Prrafodelista"/>
        <w:numPr>
          <w:ilvl w:val="0"/>
          <w:numId w:val="1"/>
        </w:numPr>
        <w:jc w:val="both"/>
      </w:pPr>
      <w:r>
        <w:t xml:space="preserve">Control </w:t>
      </w:r>
      <w:r w:rsidR="009801ED" w:rsidRPr="009801ED">
        <w:t>de flujos de procesos</w:t>
      </w:r>
      <w:r>
        <w:t xml:space="preserve"> del ciclo de reparación de un producto.</w:t>
      </w:r>
    </w:p>
    <w:p w:rsidR="0005548F" w:rsidRDefault="0005548F" w:rsidP="00C53526">
      <w:pPr>
        <w:pStyle w:val="Prrafodelista"/>
        <w:numPr>
          <w:ilvl w:val="0"/>
          <w:numId w:val="1"/>
        </w:numPr>
        <w:jc w:val="both"/>
      </w:pPr>
      <w:r>
        <w:t>El registro de artículos que ingresan al servicio.</w:t>
      </w:r>
    </w:p>
    <w:p w:rsidR="0005548F" w:rsidRDefault="0005548F" w:rsidP="00C53526">
      <w:pPr>
        <w:pStyle w:val="Prrafodelista"/>
        <w:numPr>
          <w:ilvl w:val="0"/>
          <w:numId w:val="1"/>
        </w:numPr>
        <w:jc w:val="both"/>
      </w:pPr>
      <w:r>
        <w:t>Automatización de asignación de carga de trabajo hacia los técnicos.</w:t>
      </w:r>
    </w:p>
    <w:p w:rsidR="0005548F" w:rsidRDefault="0005548F" w:rsidP="00C53526">
      <w:pPr>
        <w:pStyle w:val="Prrafodelista"/>
        <w:numPr>
          <w:ilvl w:val="0"/>
          <w:numId w:val="1"/>
        </w:numPr>
        <w:jc w:val="both"/>
      </w:pPr>
      <w:r>
        <w:t>Entregar información precisa, consistente y en tiempo real de los procesos del servicio.</w:t>
      </w:r>
    </w:p>
    <w:p w:rsidR="0005548F" w:rsidRDefault="0005548F" w:rsidP="00C53526">
      <w:pPr>
        <w:pStyle w:val="Prrafodelista"/>
        <w:numPr>
          <w:ilvl w:val="0"/>
          <w:numId w:val="1"/>
        </w:numPr>
        <w:jc w:val="both"/>
      </w:pPr>
      <w:r>
        <w:t>Manejo de estados de los artículos ingresados al servicio.</w:t>
      </w:r>
    </w:p>
    <w:p w:rsidR="0005548F" w:rsidRDefault="0005548F" w:rsidP="00C53526">
      <w:pPr>
        <w:pStyle w:val="Prrafodelista"/>
        <w:numPr>
          <w:ilvl w:val="0"/>
          <w:numId w:val="1"/>
        </w:numPr>
        <w:jc w:val="both"/>
      </w:pPr>
      <w:r>
        <w:t>Administrar información de técnicos, especialidades, historial de trabajo, asignación de comisiones.</w:t>
      </w:r>
    </w:p>
    <w:p w:rsidR="0005548F" w:rsidRDefault="0005548F" w:rsidP="00C53526">
      <w:pPr>
        <w:pStyle w:val="Prrafodelista"/>
        <w:numPr>
          <w:ilvl w:val="0"/>
          <w:numId w:val="1"/>
        </w:numPr>
        <w:jc w:val="both"/>
      </w:pPr>
      <w:r>
        <w:t>Entregar información de trabajo realizado por técnicos al área de recursos humanos.</w:t>
      </w:r>
    </w:p>
    <w:p w:rsidR="006A7317" w:rsidRDefault="0005548F" w:rsidP="00C53526">
      <w:pPr>
        <w:pStyle w:val="Prrafodelista"/>
        <w:numPr>
          <w:ilvl w:val="0"/>
          <w:numId w:val="1"/>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9F0F0D" w:rsidRDefault="00231DBB" w:rsidP="006C4320">
      <w:pPr>
        <w:pStyle w:val="Ttulo2"/>
        <w:jc w:val="both"/>
      </w:pPr>
      <w:bookmarkStart w:id="14" w:name="_Toc242121400"/>
      <w:r>
        <w:lastRenderedPageBreak/>
        <w:t>Propuesta de solución</w:t>
      </w:r>
      <w:bookmarkEnd w:id="14"/>
      <w:r>
        <w:t xml:space="preserve"> </w:t>
      </w: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21401"/>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21402"/>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Default="00C74F71" w:rsidP="006C4320">
      <w:pPr>
        <w:jc w:val="both"/>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004F03" w:rsidRDefault="00150D96" w:rsidP="00150D96">
      <w:pPr>
        <w:pStyle w:val="Ttulo4"/>
      </w:pPr>
      <w:bookmarkStart w:id="17" w:name="_Toc242121403"/>
      <w:r>
        <w:t xml:space="preserve">6.1.2. </w:t>
      </w:r>
      <w:r w:rsidR="00875462">
        <w:t>Sistema hecho con las necesidades propias de</w:t>
      </w:r>
      <w:r w:rsidR="00FC76D2">
        <w:t>l cliente</w:t>
      </w:r>
      <w:r w:rsidR="00004F03">
        <w:t>.</w:t>
      </w:r>
      <w:bookmarkEnd w:id="17"/>
      <w:r w:rsidR="00783F03">
        <w:br/>
      </w:r>
    </w:p>
    <w:p w:rsidR="00FC76D2" w:rsidRDefault="00783F03" w:rsidP="00FC76D2">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w:t>
      </w:r>
      <w:r w:rsidR="00875462">
        <w:t>.</w:t>
      </w:r>
    </w:p>
    <w:p w:rsidR="00FC76D2" w:rsidRDefault="00FC76D2" w:rsidP="00FC76D2">
      <w:pPr>
        <w:pStyle w:val="Ttulo4"/>
      </w:pPr>
      <w:r>
        <w:t>6.1.2. Sistema hecho con las necesidades de la empresa</w:t>
      </w:r>
      <w:r w:rsidR="00A60BBE">
        <w:t>.</w:t>
      </w:r>
      <w:r>
        <w:br/>
      </w:r>
    </w:p>
    <w:p w:rsidR="00FC76D2" w:rsidRDefault="00FC76D2" w:rsidP="00FC76D2">
      <w:pPr>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w:t>
      </w:r>
    </w:p>
    <w:p w:rsidR="004B617B" w:rsidRDefault="00FC76D2">
      <w:pPr>
        <w:rPr>
          <w:rFonts w:asciiTheme="majorHAnsi" w:eastAsiaTheme="majorEastAsia" w:hAnsiTheme="majorHAnsi" w:cstheme="majorBidi"/>
          <w:b/>
          <w:bCs/>
          <w:iCs/>
          <w:color w:val="4F81BD" w:themeColor="accent1"/>
        </w:rPr>
      </w:pPr>
      <w:r>
        <w:br w:type="page"/>
      </w:r>
    </w:p>
    <w:p w:rsidR="006B1C73" w:rsidRPr="00756183" w:rsidRDefault="00756183" w:rsidP="00756183">
      <w:pPr>
        <w:pStyle w:val="Ttulo2"/>
        <w:rPr>
          <w:vanish/>
          <w:specVanish/>
        </w:rPr>
      </w:pPr>
      <w:bookmarkStart w:id="18" w:name="_Toc242121405"/>
      <w:r>
        <w:lastRenderedPageBreak/>
        <w:t>Evaluación</w:t>
      </w:r>
      <w:bookmarkEnd w:id="18"/>
      <w:r w:rsidR="004B617B">
        <w:t xml:space="preserve"> </w:t>
      </w:r>
    </w:p>
    <w:p w:rsidR="004B617B" w:rsidRPr="004B617B" w:rsidRDefault="00756183" w:rsidP="006B1C73">
      <w:pPr>
        <w:rPr>
          <w:vanish/>
          <w:specVanish/>
        </w:rPr>
      </w:pPr>
      <w:r>
        <w:rPr>
          <w:vanish/>
        </w:rPr>
        <w:t xml:space="preserve"> </w:t>
      </w:r>
    </w:p>
    <w:p w:rsidR="00DA6226" w:rsidRDefault="004B617B" w:rsidP="006C4320">
      <w:pPr>
        <w:jc w:val="both"/>
      </w:pPr>
      <w:r>
        <w:t xml:space="preserve"> </w:t>
      </w:r>
    </w:p>
    <w:p w:rsidR="00875462" w:rsidRDefault="00150D96" w:rsidP="006C4320">
      <w:pPr>
        <w:jc w:val="both"/>
      </w:pPr>
      <w:r w:rsidRPr="00150D96">
        <w:t>D</w:t>
      </w:r>
      <w:r w:rsidR="00E00880" w:rsidRPr="00150D96">
        <w:t>entro</w:t>
      </w:r>
      <w:r w:rsidR="00875462">
        <w:t xml:space="preserve"> de las</w:t>
      </w:r>
      <w:r w:rsidR="00E00880">
        <w:t xml:space="preserve"> alternativas</w:t>
      </w:r>
      <w:r w:rsidR="00875462">
        <w:t xml:space="preserve"> propuestas la opción de realizar un sistema hecho a la medida es la que se adapta a las necesidades del cliente ya que con esto se lograra realizar un sistema de acuerdo a </w:t>
      </w:r>
      <w:r w:rsidR="0023764F">
        <w:t xml:space="preserve">los requerimientos del negocio y </w:t>
      </w:r>
      <w:r w:rsidR="00875462">
        <w:t>se implementara como lo solicita el cliente.</w:t>
      </w:r>
    </w:p>
    <w:p w:rsidR="00875462" w:rsidRDefault="0023764F" w:rsidP="006C4320">
      <w:pPr>
        <w:jc w:val="both"/>
      </w:pPr>
      <w:r>
        <w:t>Además</w:t>
      </w:r>
      <w:r w:rsidR="00875462">
        <w:t xml:space="preserve"> se debe considerar todos los requisitos de software y hardware para lograr el éxito de este proyecto, por lo tanto se considerara la compra de las </w:t>
      </w:r>
      <w:r>
        <w:t>tecnologías</w:t>
      </w:r>
      <w:r w:rsidR="00875462">
        <w:t xml:space="preserve"> necesarias las cuales se describirán en las diferentes factibilidades contenidas en el proyecto.</w:t>
      </w:r>
    </w:p>
    <w:p w:rsidR="00714D77" w:rsidRPr="00DA6226" w:rsidRDefault="00714D77" w:rsidP="00714D77">
      <w:pPr>
        <w:pStyle w:val="Ttulo2"/>
        <w:jc w:val="both"/>
        <w:rPr>
          <w:vanish/>
          <w:specVanish/>
        </w:rPr>
      </w:pPr>
      <w:bookmarkStart w:id="19" w:name="_Toc242121406"/>
      <w:r>
        <w:t>Solución Propuesta</w:t>
      </w:r>
      <w:bookmarkEnd w:id="19"/>
    </w:p>
    <w:p w:rsidR="00DA6226" w:rsidRDefault="00DA6226" w:rsidP="00DA6226">
      <w:pPr>
        <w:jc w:val="both"/>
        <w:rPr>
          <w:u w:val="single"/>
        </w:rPr>
      </w:pPr>
    </w:p>
    <w:p w:rsidR="0023764F" w:rsidRDefault="0023764F" w:rsidP="00DA6226">
      <w:pPr>
        <w:jc w:val="both"/>
      </w:pPr>
      <w:r>
        <w:t>Según la descripción del problema , se propone la solución de crear un sistema hecho a l</w:t>
      </w:r>
      <w:r w:rsidR="00F7366B">
        <w:t xml:space="preserve">a medida de las necesidades de este tipo de empresas </w:t>
      </w:r>
      <w:r>
        <w:t>para esto</w:t>
      </w:r>
      <w:r w:rsidR="00F7366B">
        <w:t xml:space="preserve"> se debe </w:t>
      </w:r>
      <w:r>
        <w:t>contar con el hardware y software necesario.</w:t>
      </w:r>
    </w:p>
    <w:p w:rsidR="000F5344" w:rsidRDefault="0023764F" w:rsidP="00DA6226">
      <w:pPr>
        <w:jc w:val="both"/>
      </w:pPr>
      <w:r>
        <w:t>La empresa deberá considerar la compra de las tecnologíasas, para el funcionamiento del sistema propuesto, el cual estará desarrollado en</w:t>
      </w:r>
      <w:r w:rsidR="000F5344">
        <w:t xml:space="preserve"> la</w:t>
      </w:r>
      <w:r>
        <w:t xml:space="preserve"> plataforma .net específicamente web  y utilizara una base de datos SQL Express</w:t>
      </w:r>
      <w:r w:rsidR="000F5344">
        <w:t xml:space="preserve"> si bien esta base de datos es gratis tiene una limitación la cual solo permite crear bases de datos que no superen los 4 gigas de información.</w:t>
      </w:r>
    </w:p>
    <w:p w:rsidR="0023764F" w:rsidRDefault="000F5344" w:rsidP="00DA6226">
      <w:pPr>
        <w:jc w:val="both"/>
      </w:pPr>
      <w:r>
        <w:t>Considerando que</w:t>
      </w:r>
      <w:r w:rsidR="0023764F">
        <w:t xml:space="preserve"> el crecimiento </w:t>
      </w:r>
      <w:r w:rsidR="001B17F5">
        <w:t xml:space="preserve">de la base de datos </w:t>
      </w:r>
      <w:r w:rsidR="0023764F">
        <w:t>calculado para esta empresa no alcanza a llegar a 1GB anual</w:t>
      </w:r>
      <w:r>
        <w:t xml:space="preserve"> es posible utilizar esta base de datos pero</w:t>
      </w:r>
      <w:r w:rsidR="0023764F">
        <w:t xml:space="preserve"> se </w:t>
      </w:r>
      <w:r w:rsidR="001B17F5">
        <w:t xml:space="preserve">debe </w:t>
      </w:r>
      <w:r w:rsidR="0023764F">
        <w:t>realizar un backup de la base de datos cada 4 años</w:t>
      </w:r>
      <w:r>
        <w:t xml:space="preserve"> para volver a disponer de los 4GB</w:t>
      </w:r>
      <w:r w:rsidR="00A60BBE">
        <w:t xml:space="preserve"> </w:t>
      </w:r>
      <w:r>
        <w:t>libres</w:t>
      </w:r>
      <w:r w:rsidR="0023764F">
        <w:t>, otra posibilidad es comprar una licencia de SQL Server Standar la cual permite crear bases de datos ilimitadas, pero eso incrementaría el costo del proyecto.</w:t>
      </w:r>
    </w:p>
    <w:p w:rsidR="0023764F" w:rsidRDefault="0023764F" w:rsidP="00DA6226">
      <w:pPr>
        <w:jc w:val="both"/>
      </w:pPr>
      <w:r>
        <w:t xml:space="preserve">Debido a que el desarrollo de este sistema será web esto implica </w:t>
      </w:r>
      <w:r w:rsidR="001B17F5">
        <w:t>necesariamente disponer de un servidor de aplicación y base de datos, para este caso considerando que la empresa es una pymes, y las conexiones de usuario que tendrá la empresa no superan las 30 es posible mantener  el sistema y las bases de datos en el mismo servidor.</w:t>
      </w:r>
    </w:p>
    <w:p w:rsidR="000F5344" w:rsidRDefault="000F5344" w:rsidP="000F5344">
      <w:pPr>
        <w:jc w:val="both"/>
      </w:pPr>
      <w:r>
        <w:t>El sistema permitirá realizar los procesos de flujos de órdenes de trabajo y la asignación de trabajo a los distintos técnicos de forma manual y automática.</w:t>
      </w:r>
    </w:p>
    <w:p w:rsidR="00714D77" w:rsidRDefault="000F5344" w:rsidP="00714D77">
      <w:r>
        <w:t xml:space="preserve">El desarrollo del sistema se realizara con una metodología la cual </w:t>
      </w:r>
      <w:r w:rsidR="00F7366B">
        <w:t>permitirá</w:t>
      </w:r>
      <w:r>
        <w:t xml:space="preserve"> su incremento de nuevos requerimientos y escalabilidad a lo largo del tiempo</w:t>
      </w:r>
      <w:r w:rsidR="00F7366B">
        <w:t xml:space="preserve">, estará compuesta por módulos y arquitectura en capas utilizando el patrón de diseño MVC. </w:t>
      </w:r>
      <w:r w:rsidR="00714D77">
        <w:br w:type="page"/>
      </w:r>
    </w:p>
    <w:p w:rsidR="009521A1" w:rsidRDefault="00714D77" w:rsidP="00DA6226">
      <w:pPr>
        <w:pStyle w:val="Ttulo3"/>
      </w:pPr>
      <w:bookmarkStart w:id="20" w:name="_Toc242121407"/>
      <w:r>
        <w:lastRenderedPageBreak/>
        <w:t>8</w:t>
      </w:r>
      <w:r w:rsidR="00150D96">
        <w:t xml:space="preserve">.1 </w:t>
      </w:r>
      <w:r w:rsidR="00D914FA">
        <w:t>F</w:t>
      </w:r>
      <w:r w:rsidR="00611FA4">
        <w:t xml:space="preserve">actibilidad </w:t>
      </w:r>
      <w:r w:rsidR="00DD2FA0">
        <w:t>Técnica</w:t>
      </w:r>
      <w:bookmarkEnd w:id="20"/>
    </w:p>
    <w:p w:rsidR="00A60BBE" w:rsidRDefault="00A60BBE" w:rsidP="00E11215">
      <w:pPr>
        <w:jc w:val="both"/>
      </w:pPr>
      <w:r>
        <w:t>La empresa debe contar con ciertas características de hardware y software para el funcionamiento del sistema para esto se consideran computadores adaptados para el si</w:t>
      </w:r>
      <w:r w:rsidR="004435E9">
        <w:t>s</w:t>
      </w:r>
      <w:r>
        <w:t xml:space="preserve">tema </w:t>
      </w:r>
      <w:r w:rsidR="006E551B">
        <w:t xml:space="preserve">y </w:t>
      </w:r>
      <w:r>
        <w:t>un servidor que contendrá la aplicación y la base de datos</w:t>
      </w:r>
      <w:r w:rsidR="004435E9">
        <w:t>.</w:t>
      </w:r>
    </w:p>
    <w:p w:rsidR="004435E9" w:rsidRDefault="004435E9" w:rsidP="00E11215">
      <w:pPr>
        <w:jc w:val="both"/>
      </w:pPr>
      <w:r>
        <w:t>Dentro de las características de hardware la empresa debe contar con un servidor para aplicación y base de datos el servidor debe tener Windows 2003 server</w:t>
      </w:r>
      <w:r w:rsidR="006E551B">
        <w:t xml:space="preserve"> estándar</w:t>
      </w:r>
      <w:r>
        <w:t xml:space="preserve"> ya que este cuenta con IIS </w:t>
      </w:r>
      <w:r w:rsidR="00281CF9">
        <w:t xml:space="preserve">6 </w:t>
      </w:r>
      <w:r>
        <w:t>el cual permitirá la publicación del sistema</w:t>
      </w:r>
      <w:r w:rsidR="006E551B">
        <w:t>.</w:t>
      </w:r>
    </w:p>
    <w:p w:rsidR="006E551B" w:rsidRDefault="00AF17EC" w:rsidP="00E11215">
      <w:pPr>
        <w:jc w:val="both"/>
      </w:pPr>
      <w:r>
        <w:t>El con</w:t>
      </w:r>
      <w:r w:rsidR="006E551B">
        <w:t xml:space="preserve"> Windows 2003 server debe tener como mínimo los siguientes requisitos:</w:t>
      </w:r>
    </w:p>
    <w:p w:rsidR="00FD0E70" w:rsidRDefault="00FD0E70" w:rsidP="00E11215">
      <w:pPr>
        <w:jc w:val="both"/>
        <w:rPr>
          <w:lang w:eastAsia="es-CL"/>
        </w:rPr>
      </w:pPr>
      <w:r w:rsidRPr="00C65F25">
        <w:t xml:space="preserve">Uno o más procesadores recomendado con una velocidad mínima de 555 </w:t>
      </w:r>
      <w:r w:rsidRPr="00C65F25">
        <w:rPr>
          <w:lang w:eastAsia="es-CL"/>
        </w:rPr>
        <w:t>megahertz</w:t>
      </w:r>
      <w:r w:rsidR="007278F9">
        <w:rPr>
          <w:lang w:eastAsia="es-CL"/>
        </w:rPr>
        <w:t>,</w:t>
      </w:r>
      <w:r>
        <w:rPr>
          <w:lang w:eastAsia="es-CL"/>
        </w:rPr>
        <w:t xml:space="preserve"> </w:t>
      </w:r>
      <w:r w:rsidR="007278F9">
        <w:t>p</w:t>
      </w:r>
      <w:r>
        <w:t>rocesador</w:t>
      </w:r>
      <w:r w:rsidRPr="00C65F25">
        <w:t xml:space="preserve"> </w:t>
      </w:r>
      <w:r w:rsidRPr="00C65F25">
        <w:rPr>
          <w:lang w:eastAsia="es-CL"/>
        </w:rPr>
        <w:t>Intel Pentium/Celeron family, AMD K6/Athlon/Duron</w:t>
      </w:r>
      <w:r>
        <w:rPr>
          <w:lang w:eastAsia="es-CL"/>
        </w:rPr>
        <w:t xml:space="preserve"> </w:t>
      </w:r>
      <w:r w:rsidR="007278F9">
        <w:rPr>
          <w:lang w:eastAsia="es-CL"/>
        </w:rPr>
        <w:t>,</w:t>
      </w:r>
      <w:r w:rsidRPr="00C65F25">
        <w:t>256 megabytes (MB) de RAM . 128 MB es el mínimo soportado</w:t>
      </w:r>
      <w:r w:rsidRPr="00C65F25">
        <w:rPr>
          <w:lang w:eastAsia="es-CL"/>
        </w:rPr>
        <w:t xml:space="preserve">, and 4 gigabytes (GB) </w:t>
      </w:r>
      <w:r w:rsidRPr="00C65F25">
        <w:t xml:space="preserve"> es el máximo soportado</w:t>
      </w:r>
      <w:r w:rsidR="007278F9">
        <w:rPr>
          <w:lang w:eastAsia="es-CL"/>
        </w:rPr>
        <w:t>, el disco duro debe disponer para su instalación de 2GB libres.</w:t>
      </w:r>
    </w:p>
    <w:p w:rsidR="00AF17EC" w:rsidRDefault="007278F9" w:rsidP="00E11215">
      <w:pPr>
        <w:jc w:val="both"/>
        <w:rPr>
          <w:lang w:eastAsia="es-CL"/>
        </w:rPr>
      </w:pPr>
      <w:r>
        <w:rPr>
          <w:lang w:eastAsia="es-CL"/>
        </w:rPr>
        <w:t xml:space="preserve">Cabe señalar que los requisitos </w:t>
      </w:r>
      <w:r w:rsidR="00AF17EC">
        <w:rPr>
          <w:lang w:eastAsia="es-CL"/>
        </w:rPr>
        <w:t>mínimos</w:t>
      </w:r>
      <w:r>
        <w:rPr>
          <w:lang w:eastAsia="es-CL"/>
        </w:rPr>
        <w:t xml:space="preserve"> expresados anteriormente son </w:t>
      </w:r>
      <w:r w:rsidR="006A6C6C">
        <w:rPr>
          <w:lang w:eastAsia="es-CL"/>
        </w:rPr>
        <w:t xml:space="preserve">los especificados por Microsoft pero para un </w:t>
      </w:r>
      <w:r w:rsidR="00AF17EC">
        <w:rPr>
          <w:lang w:eastAsia="es-CL"/>
        </w:rPr>
        <w:t>óptimo</w:t>
      </w:r>
      <w:r w:rsidR="006A6C6C">
        <w:rPr>
          <w:lang w:eastAsia="es-CL"/>
        </w:rPr>
        <w:t xml:space="preserve"> desempeño se recomienda</w:t>
      </w:r>
      <w:r w:rsidR="00AF17EC">
        <w:rPr>
          <w:lang w:eastAsia="es-CL"/>
        </w:rPr>
        <w:t xml:space="preserve"> una capacidad de hardware superior.</w:t>
      </w:r>
    </w:p>
    <w:p w:rsidR="006E551B" w:rsidRPr="00AF17EC" w:rsidRDefault="00AF17EC" w:rsidP="00E11215">
      <w:pPr>
        <w:jc w:val="both"/>
        <w:rPr>
          <w:u w:val="single"/>
        </w:rPr>
      </w:pPr>
      <w:r>
        <w:rPr>
          <w:lang w:eastAsia="es-CL"/>
        </w:rPr>
        <w:t>Para las estaciones de trabajo que se conecten al sistema deben tener como mínimo un procesador Pentium III, Memoria ram de 256 MB, monitor con resolución mínima de 1024x768, tener instalado uno de los siguientes browser:</w:t>
      </w:r>
    </w:p>
    <w:p w:rsidR="00FF160B" w:rsidRDefault="00FF160B" w:rsidP="00C53526">
      <w:pPr>
        <w:pStyle w:val="Prrafodelista"/>
        <w:numPr>
          <w:ilvl w:val="0"/>
          <w:numId w:val="3"/>
        </w:numPr>
        <w:jc w:val="both"/>
      </w:pPr>
      <w:r>
        <w:t>Internet Explorer 6 o superior</w:t>
      </w:r>
    </w:p>
    <w:p w:rsidR="00FF160B" w:rsidRDefault="00FF160B" w:rsidP="00C53526">
      <w:pPr>
        <w:pStyle w:val="Prrafodelista"/>
        <w:numPr>
          <w:ilvl w:val="0"/>
          <w:numId w:val="3"/>
        </w:numPr>
        <w:jc w:val="both"/>
      </w:pPr>
      <w:r>
        <w:t>Mozilla Firefox 2 o superior</w:t>
      </w:r>
    </w:p>
    <w:p w:rsidR="00FF160B" w:rsidRDefault="00FF160B" w:rsidP="00C53526">
      <w:pPr>
        <w:pStyle w:val="Prrafodelista"/>
        <w:numPr>
          <w:ilvl w:val="0"/>
          <w:numId w:val="3"/>
        </w:numPr>
        <w:jc w:val="both"/>
      </w:pPr>
      <w:r>
        <w:t>Safari 3 o superior</w:t>
      </w:r>
    </w:p>
    <w:p w:rsidR="00FF160B" w:rsidRDefault="00FF160B" w:rsidP="00C53526">
      <w:pPr>
        <w:pStyle w:val="Prrafodelista"/>
        <w:numPr>
          <w:ilvl w:val="0"/>
          <w:numId w:val="3"/>
        </w:numPr>
        <w:jc w:val="both"/>
      </w:pPr>
      <w:r>
        <w:t>Opera 9 o superior</w:t>
      </w:r>
    </w:p>
    <w:p w:rsidR="00FF160B" w:rsidRDefault="00FF160B" w:rsidP="00C53526">
      <w:pPr>
        <w:pStyle w:val="Prrafodelista"/>
        <w:numPr>
          <w:ilvl w:val="0"/>
          <w:numId w:val="3"/>
        </w:numPr>
        <w:jc w:val="both"/>
      </w:pPr>
      <w:r>
        <w:t>Chrome</w:t>
      </w:r>
    </w:p>
    <w:p w:rsidR="00E00880" w:rsidRDefault="00895F38" w:rsidP="00E11215">
      <w:pPr>
        <w:jc w:val="both"/>
      </w:pPr>
      <w:r>
        <w:t xml:space="preserve">Cabe señalar que el browser a utilizar debe poseer la  configuración </w:t>
      </w:r>
      <w:r w:rsidR="002C3048">
        <w:t xml:space="preserve">de </w:t>
      </w:r>
      <w:r>
        <w:t>javascript y cookies habilitados para sitios remotos</w:t>
      </w:r>
      <w:r w:rsidR="00AF17EC">
        <w:t>.</w:t>
      </w:r>
    </w:p>
    <w:p w:rsidR="0036529F" w:rsidRDefault="00B21970" w:rsidP="00E11215">
      <w:pPr>
        <w:jc w:val="both"/>
      </w:pPr>
      <w:r>
        <w:t xml:space="preserve">El sistema </w:t>
      </w:r>
      <w:r w:rsidR="0036529F">
        <w:t>operativo</w:t>
      </w:r>
      <w:r>
        <w:t xml:space="preserve"> que debe</w:t>
      </w:r>
      <w:r w:rsidR="004D1542">
        <w:t xml:space="preserve"> estar i</w:t>
      </w:r>
      <w:r>
        <w:t xml:space="preserve">nstalado las estaciones de trabajo </w:t>
      </w:r>
      <w:r w:rsidR="0036529F">
        <w:t>puede ser una distribución Linux que tenga uno de los browser mencionados anteriormente o Windows XP en adelante.</w:t>
      </w:r>
    </w:p>
    <w:p w:rsidR="00B21970" w:rsidRDefault="0036529F" w:rsidP="00E11215">
      <w:pPr>
        <w:jc w:val="both"/>
      </w:pPr>
      <w:r>
        <w:t>En el caso de que el sistema sea Windows debe contar con las licencias correspondientes.</w:t>
      </w:r>
      <w:r w:rsidR="004D1542">
        <w:t xml:space="preserve"> </w:t>
      </w:r>
    </w:p>
    <w:p w:rsidR="00E11215" w:rsidRPr="00092F27" w:rsidRDefault="00E11215" w:rsidP="00E11215">
      <w:pPr>
        <w:jc w:val="both"/>
        <w:rPr>
          <w:u w:val="single"/>
        </w:rPr>
      </w:pPr>
      <w:r>
        <w:t>L</w:t>
      </w:r>
      <w:r w:rsidR="00092F27">
        <w:t>as estaciones de trabajo deben estar conectadas al servidor a través de una red Lan.</w:t>
      </w:r>
    </w:p>
    <w:p w:rsidR="00AD319D" w:rsidRDefault="00AD319D" w:rsidP="00E11215">
      <w:pPr>
        <w:jc w:val="both"/>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1" w:name="_Toc242121408"/>
      <w:r>
        <w:lastRenderedPageBreak/>
        <w:t>8</w:t>
      </w:r>
      <w:r w:rsidR="00150D96">
        <w:t xml:space="preserve">.2. </w:t>
      </w:r>
      <w:r w:rsidR="0031772F">
        <w:t>Factibilidad Económica</w:t>
      </w:r>
      <w:bookmarkEnd w:id="21"/>
    </w:p>
    <w:p w:rsidR="00B329DB" w:rsidRDefault="00415FC4" w:rsidP="006C4320">
      <w:pPr>
        <w:jc w:val="both"/>
      </w:pPr>
      <w:r>
        <w:tab/>
      </w:r>
    </w:p>
    <w:p w:rsidR="00BD4B34" w:rsidRDefault="00462E89" w:rsidP="006C4320">
      <w:pPr>
        <w:jc w:val="both"/>
      </w:pPr>
      <w:r>
        <w:t>Dentro de el hardware y software necesario que se debe com</w:t>
      </w:r>
      <w:r w:rsidR="00BD4B34">
        <w:t>prar para el funcionamiento del sistema es el siguiente:</w:t>
      </w:r>
    </w:p>
    <w:p w:rsidR="00BD4B34" w:rsidRDefault="00BD4B34" w:rsidP="006C4320">
      <w:pPr>
        <w:jc w:val="both"/>
      </w:pPr>
      <w:r>
        <w:t>Se detallan las dos alternativas posibles con SQL server estándar y Express</w:t>
      </w:r>
    </w:p>
    <w:tbl>
      <w:tblPr>
        <w:tblW w:w="10720" w:type="dxa"/>
        <w:tblInd w:w="55" w:type="dxa"/>
        <w:tblCellMar>
          <w:left w:w="70" w:type="dxa"/>
          <w:right w:w="70" w:type="dxa"/>
        </w:tblCellMar>
        <w:tblLook w:val="04A0"/>
      </w:tblPr>
      <w:tblGrid>
        <w:gridCol w:w="7120"/>
        <w:gridCol w:w="1200"/>
        <w:gridCol w:w="120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sz w:val="22"/>
                <w:lang w:eastAsia="es-CL"/>
              </w:rPr>
            </w:pPr>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sidR="00567C6C">
              <w:rPr>
                <w:rFonts w:ascii="Calibri" w:eastAsia="Times New Roman" w:hAnsi="Calibri" w:cs="Calibri"/>
                <w:b/>
                <w:bCs/>
                <w:color w:val="000000"/>
                <w:sz w:val="22"/>
                <w:lang w:eastAsia="es-CL"/>
              </w:rPr>
              <w:t xml:space="preserve"> estandar</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u w:val="single"/>
                <w:lang w:eastAsia="es-CL"/>
              </w:rPr>
            </w:pPr>
            <w:r w:rsidRPr="00BD4B34">
              <w:rPr>
                <w:rFonts w:ascii="Calibri" w:eastAsia="Times New Roman" w:hAnsi="Calibri" w:cs="Calibri"/>
                <w:color w:val="000000"/>
                <w:sz w:val="20"/>
                <w:szCs w:val="20"/>
                <w:lang w:eastAsia="es-CL"/>
              </w:rPr>
              <w:t>Licencia SQL Server Estándar</w:t>
            </w:r>
            <w:r>
              <w:rPr>
                <w:rFonts w:ascii="Calibri" w:eastAsia="Times New Roman" w:hAnsi="Calibri" w:cs="Calibri"/>
                <w:color w:val="000000"/>
                <w:sz w:val="20"/>
                <w:szCs w:val="20"/>
                <w:lang w:eastAsia="es-CL"/>
              </w:rPr>
              <w:t xml:space="preserve"> 2005</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$ 670.000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$ 1.427.570</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bl>
    <w:p w:rsidR="00BD4B34" w:rsidRDefault="00BD4B34" w:rsidP="006C4320">
      <w:pPr>
        <w:jc w:val="both"/>
      </w:pPr>
    </w:p>
    <w:tbl>
      <w:tblPr>
        <w:tblW w:w="9520" w:type="dxa"/>
        <w:tblInd w:w="55" w:type="dxa"/>
        <w:tblCellMar>
          <w:left w:w="70" w:type="dxa"/>
          <w:right w:w="70" w:type="dxa"/>
        </w:tblCellMar>
        <w:tblLook w:val="04A0"/>
      </w:tblPr>
      <w:tblGrid>
        <w:gridCol w:w="7120"/>
        <w:gridCol w:w="120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sz w:val="22"/>
                <w:lang w:eastAsia="es-CL"/>
              </w:rPr>
            </w:pPr>
            <w:bookmarkStart w:id="22" w:name="_Toc242121409"/>
            <w:r>
              <w:rPr>
                <w:rFonts w:ascii="Calibri" w:eastAsia="Times New Roman" w:hAnsi="Calibri" w:cs="Calibri"/>
                <w:b/>
                <w:bCs/>
                <w:color w:val="000000"/>
                <w:sz w:val="22"/>
                <w:lang w:eastAsia="es-CL"/>
              </w:rPr>
              <w:t>Precios servidor con licencia</w:t>
            </w:r>
            <w:r w:rsidRPr="00BD4B34">
              <w:rPr>
                <w:rFonts w:ascii="Calibri" w:eastAsia="Times New Roman" w:hAnsi="Calibri" w:cs="Calibri"/>
                <w:b/>
                <w:bCs/>
                <w:color w:val="000000"/>
                <w:sz w:val="22"/>
                <w:lang w:eastAsia="es-CL"/>
              </w:rPr>
              <w:t xml:space="preserve"> windows y sql</w:t>
            </w:r>
            <w:r w:rsidR="00567C6C">
              <w:rPr>
                <w:rFonts w:ascii="Calibri" w:eastAsia="Times New Roman" w:hAnsi="Calibri" w:cs="Calibri"/>
                <w:b/>
                <w:bCs/>
                <w:color w:val="000000"/>
                <w:sz w:val="22"/>
                <w:lang w:eastAsia="es-CL"/>
              </w:rPr>
              <w:t xml:space="preserve"> express</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Windows Small Business Server 2003 - Standard OEM</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single" w:sz="8" w:space="0" w:color="auto"/>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$ 329.400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xml:space="preserve">Combo Tec+Mou Optical Desktop 500 (ZG7-00012) Microsoft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$ 17.011</w:t>
            </w:r>
          </w:p>
        </w:tc>
      </w:tr>
      <w:tr w:rsidR="00BD4B34" w:rsidRPr="00BD4B34" w:rsidTr="00BD4B34">
        <w:trPr>
          <w:trHeight w:val="300"/>
        </w:trPr>
        <w:tc>
          <w:tcPr>
            <w:tcW w:w="8320" w:type="dxa"/>
            <w:gridSpan w:val="2"/>
            <w:tcBorders>
              <w:top w:val="nil"/>
              <w:left w:val="single" w:sz="8" w:space="0" w:color="auto"/>
              <w:bottom w:val="nil"/>
              <w:right w:val="single" w:sz="8" w:space="0" w:color="000000"/>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Server ProLiant ML115 G5 Dual-Core AMD Opteron 1214 2.2 GHz, 160GB SATA (480568-005) HP</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$ 319.138</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Monitor LCD 18,5" Wide W1943c  LG</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w:t>
            </w:r>
          </w:p>
        </w:tc>
        <w:tc>
          <w:tcPr>
            <w:tcW w:w="1200" w:type="dxa"/>
            <w:tcBorders>
              <w:top w:val="nil"/>
              <w:left w:val="nil"/>
              <w:bottom w:val="nil"/>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0"/>
                <w:szCs w:val="20"/>
                <w:lang w:eastAsia="es-CL"/>
              </w:rPr>
            </w:pPr>
            <w:r w:rsidRPr="00BD4B34">
              <w:rPr>
                <w:rFonts w:ascii="Calibri" w:eastAsia="Times New Roman" w:hAnsi="Calibri" w:cs="Calibri"/>
                <w:color w:val="000000"/>
                <w:sz w:val="20"/>
                <w:szCs w:val="20"/>
                <w:lang w:eastAsia="es-CL"/>
              </w:rPr>
              <w:t>$ 92.021</w:t>
            </w: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0"/>
                <w:szCs w:val="20"/>
                <w:lang w:eastAsia="es-CL"/>
              </w:rPr>
            </w:pPr>
            <w:r>
              <w:rPr>
                <w:rFonts w:ascii="Calibri" w:eastAsia="Times New Roman" w:hAnsi="Calibri" w:cs="Calibri"/>
                <w:color w:val="000000"/>
                <w:sz w:val="20"/>
                <w:szCs w:val="20"/>
                <w:lang w:eastAsia="es-CL"/>
              </w:rPr>
              <w:t>SQL EXPRESS 2005</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w:t>
            </w:r>
          </w:p>
        </w:tc>
        <w:tc>
          <w:tcPr>
            <w:tcW w:w="1200" w:type="dxa"/>
            <w:tcBorders>
              <w:top w:val="nil"/>
              <w:left w:val="nil"/>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$ 0</w:t>
            </w: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$ 757.570</w:t>
            </w:r>
          </w:p>
        </w:tc>
      </w:tr>
    </w:tbl>
    <w:p w:rsidR="00BD4B34" w:rsidRDefault="00BD4B34" w:rsidP="00D31747">
      <w:pPr>
        <w:pStyle w:val="Ttulo3"/>
      </w:pPr>
    </w:p>
    <w:p w:rsidR="00BD4B34" w:rsidRDefault="00BD4B34" w:rsidP="00BD4B34">
      <w:pPr>
        <w:rPr>
          <w:lang w:val="es-ES_tradnl"/>
        </w:rPr>
      </w:pPr>
      <w:r>
        <w:rPr>
          <w:lang w:val="es-ES_tradnl"/>
        </w:rPr>
        <w:t>Para las estaciones de trabajo:</w:t>
      </w:r>
    </w:p>
    <w:tbl>
      <w:tblPr>
        <w:tblW w:w="8320" w:type="dxa"/>
        <w:tblInd w:w="55" w:type="dxa"/>
        <w:tblCellMar>
          <w:left w:w="70" w:type="dxa"/>
          <w:right w:w="70" w:type="dxa"/>
        </w:tblCellMar>
        <w:tblLook w:val="04A0"/>
      </w:tblPr>
      <w:tblGrid>
        <w:gridCol w:w="7120"/>
        <w:gridCol w:w="1200"/>
      </w:tblGrid>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b/>
                <w:bCs/>
                <w:color w:val="000000"/>
                <w:sz w:val="22"/>
                <w:lang w:eastAsia="es-CL"/>
              </w:rPr>
            </w:pPr>
            <w:r w:rsidRPr="00BD4B34">
              <w:rPr>
                <w:rFonts w:ascii="Calibri" w:eastAsia="Times New Roman" w:hAnsi="Calibri" w:cs="Calibri"/>
                <w:b/>
                <w:bCs/>
                <w:color w:val="000000"/>
                <w:sz w:val="22"/>
                <w:lang w:eastAsia="es-CL"/>
              </w:rPr>
              <w:t>Precios Computadores Estaciones de Trabajo</w:t>
            </w:r>
            <w:r>
              <w:rPr>
                <w:rFonts w:ascii="Calibri" w:eastAsia="Times New Roman" w:hAnsi="Calibri" w:cs="Calibri"/>
                <w:b/>
                <w:bCs/>
                <w:color w:val="000000"/>
                <w:sz w:val="22"/>
                <w:lang w:eastAsia="es-CL"/>
              </w:rPr>
              <w:t xml:space="preserve"> con licencia Windows </w:t>
            </w:r>
            <w:r w:rsidR="00567C6C">
              <w:rPr>
                <w:rFonts w:ascii="Calibri" w:eastAsia="Times New Roman" w:hAnsi="Calibri" w:cs="Calibri"/>
                <w:b/>
                <w:bCs/>
                <w:color w:val="000000"/>
                <w:sz w:val="22"/>
                <w:lang w:eastAsia="es-CL"/>
              </w:rPr>
              <w:t>XP</w:t>
            </w: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r>
      <w:tr w:rsidR="00BD4B34" w:rsidRPr="00BD4B34" w:rsidTr="00BD4B34">
        <w:trPr>
          <w:trHeight w:val="300"/>
        </w:trPr>
        <w:tc>
          <w:tcPr>
            <w:tcW w:w="7120" w:type="dxa"/>
            <w:tcBorders>
              <w:top w:val="single" w:sz="8" w:space="0" w:color="auto"/>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Microsoft Windows XP Pro OEM</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$ 106.372</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Kingston DDR2 1GB 533Mhz PC4200 box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$ 13.830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$ 17.011</w:t>
            </w:r>
          </w:p>
        </w:tc>
      </w:tr>
      <w:tr w:rsidR="00BD4B34" w:rsidRPr="00BD4B34" w:rsidTr="00BD4B34">
        <w:trPr>
          <w:trHeight w:val="300"/>
        </w:trPr>
        <w:tc>
          <w:tcPr>
            <w:tcW w:w="7120" w:type="dxa"/>
            <w:tcBorders>
              <w:top w:val="nil"/>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$ 31.702</w:t>
            </w:r>
          </w:p>
        </w:tc>
      </w:tr>
      <w:tr w:rsidR="00BD4B34" w:rsidRPr="00BD4B34" w:rsidTr="00BD4B34">
        <w:trPr>
          <w:trHeight w:val="300"/>
        </w:trPr>
        <w:tc>
          <w:tcPr>
            <w:tcW w:w="7120" w:type="dxa"/>
            <w:tcBorders>
              <w:top w:val="nil"/>
              <w:left w:val="single" w:sz="8" w:space="0" w:color="auto"/>
              <w:bottom w:val="nil"/>
              <w:right w:val="nil"/>
            </w:tcBorders>
            <w:shd w:val="clear" w:color="auto" w:fill="auto"/>
            <w:vAlign w:val="bottom"/>
            <w:hideMark/>
          </w:tcPr>
          <w:p w:rsidR="00BD4B34" w:rsidRPr="00BD4B34" w:rsidRDefault="00BD4B34" w:rsidP="00BD4B34">
            <w:pPr>
              <w:spacing w:after="0" w:line="240" w:lineRule="auto"/>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$ 30.106</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$ 19.138</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$ 35.000</w:t>
            </w:r>
          </w:p>
        </w:tc>
      </w:tr>
      <w:tr w:rsidR="00BD4B34" w:rsidRPr="00BD4B34" w:rsidTr="00BD4B34">
        <w:trPr>
          <w:trHeight w:val="300"/>
        </w:trPr>
        <w:tc>
          <w:tcPr>
            <w:tcW w:w="7120" w:type="dxa"/>
            <w:tcBorders>
              <w:top w:val="nil"/>
              <w:left w:val="single" w:sz="8" w:space="0" w:color="auto"/>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$ 92.021</w:t>
            </w:r>
          </w:p>
        </w:tc>
      </w:tr>
      <w:tr w:rsidR="00BD4B34" w:rsidRPr="00BD4B34" w:rsidTr="00BD4B34">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nil"/>
              <w:right w:val="single" w:sz="8" w:space="0" w:color="auto"/>
            </w:tcBorders>
            <w:shd w:val="clear" w:color="auto" w:fill="auto"/>
            <w:vAlign w:val="bottom"/>
            <w:hideMark/>
          </w:tcPr>
          <w:p w:rsidR="00BD4B34" w:rsidRPr="00BD4B34" w:rsidRDefault="00BD4B34" w:rsidP="00BD4B34">
            <w:pPr>
              <w:spacing w:after="0" w:line="240" w:lineRule="auto"/>
              <w:jc w:val="center"/>
              <w:rPr>
                <w:rFonts w:ascii="Times New Roman" w:eastAsia="Times New Roman" w:hAnsi="Times New Roman" w:cs="Times New Roman"/>
                <w:color w:val="000000"/>
                <w:szCs w:val="24"/>
                <w:lang w:eastAsia="es-CL"/>
              </w:rPr>
            </w:pPr>
            <w:r w:rsidRPr="00BD4B34">
              <w:rPr>
                <w:rFonts w:ascii="Times New Roman" w:eastAsia="Times New Roman" w:hAnsi="Times New Roman" w:cs="Times New Roman"/>
                <w:color w:val="000000"/>
                <w:szCs w:val="24"/>
                <w:lang w:eastAsia="es-CL"/>
              </w:rPr>
              <w:t>$ 20.957</w:t>
            </w:r>
          </w:p>
        </w:tc>
      </w:tr>
      <w:tr w:rsidR="00BD4B34" w:rsidRPr="00BD4B34" w:rsidTr="00BD4B34">
        <w:trPr>
          <w:trHeight w:val="300"/>
        </w:trPr>
        <w:tc>
          <w:tcPr>
            <w:tcW w:w="7120" w:type="dxa"/>
            <w:tcBorders>
              <w:top w:val="nil"/>
              <w:left w:val="nil"/>
              <w:bottom w:val="nil"/>
              <w:right w:val="nil"/>
            </w:tcBorders>
            <w:shd w:val="clear" w:color="auto" w:fill="auto"/>
            <w:noWrap/>
            <w:vAlign w:val="bottom"/>
            <w:hideMark/>
          </w:tcPr>
          <w:p w:rsidR="00BD4B34" w:rsidRPr="00BD4B34" w:rsidRDefault="00BD4B34" w:rsidP="00BD4B34">
            <w:pPr>
              <w:spacing w:after="0" w:line="240" w:lineRule="auto"/>
              <w:rPr>
                <w:rFonts w:ascii="Calibri" w:eastAsia="Times New Roman" w:hAnsi="Calibri" w:cs="Calibri"/>
                <w:color w:val="000000"/>
                <w:sz w:val="22"/>
                <w:lang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4B34" w:rsidRPr="00BD4B34" w:rsidRDefault="00BD4B34" w:rsidP="00BD4B34">
            <w:pPr>
              <w:spacing w:after="0" w:line="240" w:lineRule="auto"/>
              <w:jc w:val="right"/>
              <w:rPr>
                <w:rFonts w:ascii="Calibri" w:eastAsia="Times New Roman" w:hAnsi="Calibri" w:cs="Calibri"/>
                <w:color w:val="000000"/>
                <w:sz w:val="22"/>
                <w:lang w:eastAsia="es-CL"/>
              </w:rPr>
            </w:pPr>
            <w:r w:rsidRPr="00BD4B34">
              <w:rPr>
                <w:rFonts w:ascii="Calibri" w:eastAsia="Times New Roman" w:hAnsi="Calibri" w:cs="Calibri"/>
                <w:color w:val="000000"/>
                <w:sz w:val="22"/>
                <w:lang w:eastAsia="es-CL"/>
              </w:rPr>
              <w:t>$ 366.137</w:t>
            </w:r>
          </w:p>
        </w:tc>
      </w:tr>
    </w:tbl>
    <w:p w:rsidR="00567C6C" w:rsidRDefault="00567C6C" w:rsidP="00BD4B34">
      <w:pPr>
        <w:rPr>
          <w:lang w:val="es-ES_tradnl"/>
        </w:rPr>
      </w:pPr>
    </w:p>
    <w:tbl>
      <w:tblPr>
        <w:tblW w:w="8320" w:type="dxa"/>
        <w:tblInd w:w="55" w:type="dxa"/>
        <w:tblCellMar>
          <w:left w:w="70" w:type="dxa"/>
          <w:right w:w="70" w:type="dxa"/>
        </w:tblCellMar>
        <w:tblLook w:val="04A0"/>
      </w:tblPr>
      <w:tblGrid>
        <w:gridCol w:w="7120"/>
        <w:gridCol w:w="1200"/>
      </w:tblGrid>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b/>
                <w:bCs/>
                <w:color w:val="000000"/>
                <w:sz w:val="22"/>
                <w:lang w:eastAsia="es-CL"/>
              </w:rPr>
            </w:pPr>
            <w:r w:rsidRPr="00567C6C">
              <w:rPr>
                <w:rFonts w:ascii="Calibri" w:eastAsia="Times New Roman" w:hAnsi="Calibri" w:cs="Calibri"/>
                <w:b/>
                <w:bCs/>
                <w:color w:val="000000"/>
                <w:sz w:val="22"/>
                <w:lang w:eastAsia="es-CL"/>
              </w:rPr>
              <w:lastRenderedPageBreak/>
              <w:t>Precios Computadores Estaciones de Trabajo</w:t>
            </w:r>
            <w:r>
              <w:rPr>
                <w:rFonts w:ascii="Calibri" w:eastAsia="Times New Roman" w:hAnsi="Calibri" w:cs="Calibri"/>
                <w:b/>
                <w:bCs/>
                <w:color w:val="000000"/>
                <w:sz w:val="22"/>
                <w:lang w:eastAsia="es-CL"/>
              </w:rPr>
              <w:t xml:space="preserve"> sin licencia de Windows XP</w:t>
            </w:r>
          </w:p>
        </w:tc>
        <w:tc>
          <w:tcPr>
            <w:tcW w:w="120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p>
        </w:tc>
      </w:tr>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p>
        </w:tc>
        <w:tc>
          <w:tcPr>
            <w:tcW w:w="120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p>
        </w:tc>
      </w:tr>
      <w:tr w:rsidR="00567C6C" w:rsidRPr="00567C6C" w:rsidTr="00567C6C">
        <w:trPr>
          <w:trHeight w:val="300"/>
        </w:trPr>
        <w:tc>
          <w:tcPr>
            <w:tcW w:w="7120" w:type="dxa"/>
            <w:tcBorders>
              <w:top w:val="single" w:sz="8" w:space="0" w:color="auto"/>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Kingston DDR2 1GB 533Mhz PC4200 box </w:t>
            </w:r>
          </w:p>
        </w:tc>
        <w:tc>
          <w:tcPr>
            <w:tcW w:w="1200" w:type="dxa"/>
            <w:tcBorders>
              <w:top w:val="single" w:sz="8" w:space="0" w:color="auto"/>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$ 13.830</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Microsoft Combo Tec+Mou Optical Desktop 500 (ZG7-00012)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$ 17.011</w:t>
            </w:r>
          </w:p>
        </w:tc>
      </w:tr>
      <w:tr w:rsidR="00567C6C" w:rsidRPr="00567C6C" w:rsidTr="00567C6C">
        <w:trPr>
          <w:trHeight w:val="300"/>
        </w:trPr>
        <w:tc>
          <w:tcPr>
            <w:tcW w:w="7120" w:type="dxa"/>
            <w:tcBorders>
              <w:top w:val="nil"/>
              <w:left w:val="single" w:sz="8" w:space="0" w:color="auto"/>
              <w:bottom w:val="nil"/>
              <w:right w:val="nil"/>
            </w:tcBorders>
            <w:shd w:val="clear" w:color="auto" w:fill="auto"/>
            <w:vAlign w:val="bottom"/>
            <w:hideMark/>
          </w:tcPr>
          <w:p w:rsidR="00567C6C" w:rsidRPr="00567C6C" w:rsidRDefault="00567C6C" w:rsidP="00567C6C">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Samsung Disco Duro Sata2 160Gb 7200 rpm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$ 31.702</w:t>
            </w:r>
          </w:p>
        </w:tc>
      </w:tr>
      <w:tr w:rsidR="00567C6C" w:rsidRPr="00567C6C" w:rsidTr="00567C6C">
        <w:trPr>
          <w:trHeight w:val="300"/>
        </w:trPr>
        <w:tc>
          <w:tcPr>
            <w:tcW w:w="7120" w:type="dxa"/>
            <w:tcBorders>
              <w:top w:val="nil"/>
              <w:left w:val="single" w:sz="8" w:space="0" w:color="auto"/>
              <w:bottom w:val="nil"/>
              <w:right w:val="nil"/>
            </w:tcBorders>
            <w:shd w:val="clear" w:color="auto" w:fill="auto"/>
            <w:vAlign w:val="bottom"/>
            <w:hideMark/>
          </w:tcPr>
          <w:p w:rsidR="00567C6C" w:rsidRPr="00567C6C" w:rsidRDefault="00567C6C" w:rsidP="00567C6C">
            <w:pPr>
              <w:spacing w:after="0" w:line="240" w:lineRule="auto"/>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xml:space="preserve">Intel CPU Celeron 430 1.8 GHz Box (775)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$ 30.106</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LG DVDRW SATA 22x Negro OEM GH22N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$ 19.138</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ECS M/B Base Intel G31T-M7 A/L/V (775)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$ 35.000</w:t>
            </w:r>
          </w:p>
        </w:tc>
      </w:tr>
      <w:tr w:rsidR="00567C6C" w:rsidRPr="00567C6C" w:rsidTr="00567C6C">
        <w:trPr>
          <w:trHeight w:val="300"/>
        </w:trPr>
        <w:tc>
          <w:tcPr>
            <w:tcW w:w="7120" w:type="dxa"/>
            <w:tcBorders>
              <w:top w:val="nil"/>
              <w:left w:val="single" w:sz="8" w:space="0" w:color="auto"/>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LG Monitor LCD 18,5" Wide W1943c </w:t>
            </w:r>
          </w:p>
        </w:tc>
        <w:tc>
          <w:tcPr>
            <w:tcW w:w="1200" w:type="dxa"/>
            <w:tcBorders>
              <w:top w:val="nil"/>
              <w:left w:val="single" w:sz="8" w:space="0" w:color="auto"/>
              <w:bottom w:val="nil"/>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$ 92.021</w:t>
            </w:r>
          </w:p>
        </w:tc>
      </w:tr>
      <w:tr w:rsidR="00567C6C" w:rsidRPr="00567C6C" w:rsidTr="00567C6C">
        <w:trPr>
          <w:trHeight w:val="300"/>
        </w:trPr>
        <w:tc>
          <w:tcPr>
            <w:tcW w:w="7120" w:type="dxa"/>
            <w:tcBorders>
              <w:top w:val="nil"/>
              <w:left w:val="single" w:sz="8" w:space="0" w:color="auto"/>
              <w:bottom w:val="single" w:sz="8" w:space="0" w:color="auto"/>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xml:space="preserve">Trendsonic Gabinete mATX 450w Corona Black </w:t>
            </w:r>
          </w:p>
        </w:tc>
        <w:tc>
          <w:tcPr>
            <w:tcW w:w="1200" w:type="dxa"/>
            <w:tcBorders>
              <w:top w:val="nil"/>
              <w:left w:val="single" w:sz="8" w:space="0" w:color="auto"/>
              <w:bottom w:val="single" w:sz="8" w:space="0" w:color="auto"/>
              <w:right w:val="single" w:sz="8" w:space="0" w:color="auto"/>
            </w:tcBorders>
            <w:shd w:val="clear" w:color="auto" w:fill="auto"/>
            <w:vAlign w:val="bottom"/>
            <w:hideMark/>
          </w:tcPr>
          <w:p w:rsidR="00567C6C" w:rsidRPr="00567C6C" w:rsidRDefault="00567C6C" w:rsidP="00567C6C">
            <w:pPr>
              <w:spacing w:after="0" w:line="240" w:lineRule="auto"/>
              <w:jc w:val="center"/>
              <w:rPr>
                <w:rFonts w:ascii="Times New Roman" w:eastAsia="Times New Roman" w:hAnsi="Times New Roman" w:cs="Times New Roman"/>
                <w:color w:val="000000"/>
                <w:szCs w:val="24"/>
                <w:lang w:eastAsia="es-CL"/>
              </w:rPr>
            </w:pPr>
            <w:r w:rsidRPr="00567C6C">
              <w:rPr>
                <w:rFonts w:ascii="Times New Roman" w:eastAsia="Times New Roman" w:hAnsi="Times New Roman" w:cs="Times New Roman"/>
                <w:color w:val="000000"/>
                <w:szCs w:val="24"/>
                <w:lang w:eastAsia="es-CL"/>
              </w:rPr>
              <w:t>$ 20.957</w:t>
            </w:r>
          </w:p>
        </w:tc>
      </w:tr>
      <w:tr w:rsidR="00567C6C" w:rsidRPr="00567C6C" w:rsidTr="00567C6C">
        <w:trPr>
          <w:trHeight w:val="300"/>
        </w:trPr>
        <w:tc>
          <w:tcPr>
            <w:tcW w:w="7120" w:type="dxa"/>
            <w:tcBorders>
              <w:top w:val="nil"/>
              <w:left w:val="nil"/>
              <w:bottom w:val="nil"/>
              <w:right w:val="nil"/>
            </w:tcBorders>
            <w:shd w:val="clear" w:color="auto" w:fill="auto"/>
            <w:noWrap/>
            <w:vAlign w:val="bottom"/>
            <w:hideMark/>
          </w:tcPr>
          <w:p w:rsidR="00567C6C" w:rsidRPr="00567C6C" w:rsidRDefault="00567C6C" w:rsidP="00567C6C">
            <w:pPr>
              <w:spacing w:after="0" w:line="240" w:lineRule="auto"/>
              <w:rPr>
                <w:rFonts w:ascii="Calibri" w:eastAsia="Times New Roman" w:hAnsi="Calibri" w:cs="Calibri"/>
                <w:color w:val="000000"/>
                <w:sz w:val="22"/>
                <w:lang w:eastAsia="es-CL"/>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67C6C" w:rsidRPr="00567C6C" w:rsidRDefault="00567C6C" w:rsidP="00567C6C">
            <w:pPr>
              <w:spacing w:after="0" w:line="240" w:lineRule="auto"/>
              <w:jc w:val="right"/>
              <w:rPr>
                <w:rFonts w:ascii="Calibri" w:eastAsia="Times New Roman" w:hAnsi="Calibri" w:cs="Calibri"/>
                <w:color w:val="000000"/>
                <w:sz w:val="22"/>
                <w:lang w:eastAsia="es-CL"/>
              </w:rPr>
            </w:pPr>
            <w:r w:rsidRPr="00567C6C">
              <w:rPr>
                <w:rFonts w:ascii="Calibri" w:eastAsia="Times New Roman" w:hAnsi="Calibri" w:cs="Calibri"/>
                <w:color w:val="000000"/>
                <w:sz w:val="22"/>
                <w:lang w:eastAsia="es-CL"/>
              </w:rPr>
              <w:t>$ 259.765</w:t>
            </w:r>
          </w:p>
        </w:tc>
      </w:tr>
    </w:tbl>
    <w:p w:rsidR="00567C6C" w:rsidRDefault="00567C6C">
      <w:pPr>
        <w:rPr>
          <w:lang w:val="es-ES_tradnl"/>
        </w:rPr>
      </w:pPr>
      <w:r>
        <w:rPr>
          <w:lang w:val="es-ES_tradnl"/>
        </w:rPr>
        <w:br w:type="page"/>
      </w:r>
    </w:p>
    <w:p w:rsidR="00567C6C" w:rsidRDefault="00567C6C">
      <w:pPr>
        <w:rPr>
          <w:lang w:val="es-ES_tradnl"/>
        </w:rPr>
      </w:pPr>
    </w:p>
    <w:p w:rsidR="00C61443" w:rsidRPr="00D914FA" w:rsidRDefault="00714D77" w:rsidP="00D31747">
      <w:pPr>
        <w:pStyle w:val="Ttulo3"/>
        <w:rPr>
          <w:vanish/>
          <w:specVanish/>
        </w:rPr>
      </w:pPr>
      <w:r>
        <w:t>8</w:t>
      </w:r>
      <w:r w:rsidR="00150D96">
        <w:t xml:space="preserve">.3. </w:t>
      </w:r>
      <w:r w:rsidR="00C61443">
        <w:t>Factibilidad Operacional.</w:t>
      </w:r>
      <w:bookmarkEnd w:id="22"/>
    </w:p>
    <w:p w:rsidR="00D914FA" w:rsidRDefault="00D914FA" w:rsidP="00DA6226">
      <w:pPr>
        <w:pStyle w:val="Ttulo3"/>
      </w:pPr>
      <w:r>
        <w:t xml:space="preserve"> </w:t>
      </w: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3" w:name="_Toc242121410"/>
      <w:r>
        <w:t>Requerimientos</w:t>
      </w:r>
      <w:bookmarkEnd w:id="23"/>
    </w:p>
    <w:p w:rsidR="00B86A64" w:rsidRDefault="00B86A64" w:rsidP="00B86A64">
      <w:r>
        <w:t xml:space="preserve"> </w:t>
      </w:r>
    </w:p>
    <w:p w:rsidR="00B86A64" w:rsidRDefault="00D31747" w:rsidP="00D31747">
      <w:pPr>
        <w:pStyle w:val="Ttulo3"/>
      </w:pPr>
      <w:bookmarkStart w:id="24" w:name="_Toc242121411"/>
      <w:r>
        <w:t>9.1. Requerimientos no funcionales:</w:t>
      </w:r>
      <w:bookmarkEnd w:id="24"/>
    </w:p>
    <w:p w:rsidR="00D31747" w:rsidRDefault="00D31747" w:rsidP="00C53526">
      <w:pPr>
        <w:pStyle w:val="Prrafodelista"/>
        <w:numPr>
          <w:ilvl w:val="0"/>
          <w:numId w:val="15"/>
        </w:numPr>
      </w:pPr>
      <w:r>
        <w:t>El sistema debe ser estable</w:t>
      </w:r>
      <w:r w:rsidR="00DA6226">
        <w:t xml:space="preserve"> debe estar disponible y funcionando correctamente en las horas pic de ingresos de artículos al servicio esto quiere decir que las horas de trabajo el sistema no debe presentar anomalías de lentitud </w:t>
      </w:r>
      <w:r w:rsidR="00D75BDB">
        <w:t>o problemas que afecten directamente su funcionalidad.</w:t>
      </w:r>
    </w:p>
    <w:p w:rsidR="00D31747" w:rsidRDefault="00D75BDB" w:rsidP="00C53526">
      <w:pPr>
        <w:pStyle w:val="Prrafodelista"/>
        <w:numPr>
          <w:ilvl w:val="0"/>
          <w:numId w:val="15"/>
        </w:numPr>
      </w:pPr>
      <w:r>
        <w:t xml:space="preserve">Debe ser multiplataforma debe ser </w:t>
      </w:r>
    </w:p>
    <w:p w:rsidR="00D31747" w:rsidRDefault="00D31747" w:rsidP="00C53526">
      <w:pPr>
        <w:pStyle w:val="Prrafodelista"/>
        <w:numPr>
          <w:ilvl w:val="0"/>
          <w:numId w:val="15"/>
        </w:numPr>
      </w:pPr>
      <w:r>
        <w:t>Debe tener seguridad de accesos</w:t>
      </w:r>
      <w:r w:rsidR="00D75BDB">
        <w:t xml:space="preserve"> de usuario, validando cada usuario que quiera consumir del sistema, esto debe ser mediante un login de usuario y contraseña.</w:t>
      </w:r>
    </w:p>
    <w:p w:rsidR="00D31747" w:rsidRDefault="00D31747" w:rsidP="00C53526">
      <w:pPr>
        <w:pStyle w:val="Prrafodelista"/>
        <w:numPr>
          <w:ilvl w:val="0"/>
          <w:numId w:val="15"/>
        </w:numPr>
      </w:pPr>
      <w:r>
        <w:t>Debe tener usabilidad, diseño agradable a la vista</w:t>
      </w:r>
      <w:r w:rsidR="00D75BDB">
        <w:t>, como formularios prácticos, colores sobrios y que los elementos de formularios posean la mayor ayuda al usuario para guiarlo en el trabajo que realizara con el sistema puede ser apoyado por mensajes o indicaciones de ayuda.</w:t>
      </w:r>
    </w:p>
    <w:p w:rsidR="00D31747" w:rsidRDefault="00D31747" w:rsidP="00C53526">
      <w:pPr>
        <w:pStyle w:val="Prrafodelista"/>
        <w:numPr>
          <w:ilvl w:val="0"/>
          <w:numId w:val="15"/>
        </w:numPr>
      </w:pPr>
      <w:r>
        <w:t>No exceso de formularios</w:t>
      </w:r>
      <w:r w:rsidR="00D75BDB">
        <w:t>, idealmente los formularios deben contener la información necesaria para facilitar el trabajo del usuario por ejemplo el ingreso de una orden de trabajo debe contener  la mayo información en un formulario de ingreso sin alterar el orden de la etapa de ingreso.</w:t>
      </w:r>
    </w:p>
    <w:p w:rsidR="00D31747" w:rsidRDefault="00D31747" w:rsidP="00C53526">
      <w:pPr>
        <w:pStyle w:val="Prrafodelista"/>
        <w:numPr>
          <w:ilvl w:val="0"/>
          <w:numId w:val="15"/>
        </w:numPr>
      </w:pPr>
      <w:r>
        <w:t xml:space="preserve">Debe tener validaciones donde se requiera </w:t>
      </w:r>
      <w:r w:rsidR="00D75BDB">
        <w:t>como el rut, números, correo electrónico y el paso de un proceso a otro cuando lo indique las reglas de negocio.</w:t>
      </w:r>
    </w:p>
    <w:p w:rsidR="00D31747" w:rsidRDefault="00D31747" w:rsidP="00C53526">
      <w:pPr>
        <w:pStyle w:val="Prrafodelista"/>
        <w:numPr>
          <w:ilvl w:val="0"/>
          <w:numId w:val="15"/>
        </w:numPr>
      </w:pPr>
      <w:r>
        <w:t>Uso de calend</w:t>
      </w:r>
      <w:r w:rsidR="00D75BDB">
        <w:t>arios, para los campos de fecha para el caso de ingreso de fechas estas deben tener disponibles calendarios de ingreso los cuales deben estar validados permitiendo ingresar solo fechas validas.</w:t>
      </w:r>
    </w:p>
    <w:p w:rsidR="00096607" w:rsidRDefault="00096607" w:rsidP="00C53526">
      <w:pPr>
        <w:pStyle w:val="Prrafodelista"/>
        <w:numPr>
          <w:ilvl w:val="0"/>
          <w:numId w:val="15"/>
        </w:numPr>
        <w:jc w:val="both"/>
      </w:pPr>
      <w:r>
        <w:lastRenderedPageBreak/>
        <w:t>Debe reflejar  el flujo real de trabajo que tienen los trabajadores del servicio técnico</w:t>
      </w:r>
    </w:p>
    <w:p w:rsidR="00096607" w:rsidRDefault="007D0664" w:rsidP="00C53526">
      <w:pPr>
        <w:pStyle w:val="Prrafodelista"/>
        <w:numPr>
          <w:ilvl w:val="0"/>
          <w:numId w:val="15"/>
        </w:numPr>
        <w:jc w:val="both"/>
      </w:pPr>
      <w:r>
        <w:t xml:space="preserve">Disminuir los tiempos de ingreso de un </w:t>
      </w:r>
      <w:r w:rsidR="00D75BDB">
        <w:t xml:space="preserve">artículo, con la ubicación adecuada de los elementos que representan el flujo de trabajo normal del usuario, por ejemplo el recepcionista su trabajo es ingresar </w:t>
      </w:r>
      <w:r w:rsidR="008B3784">
        <w:t>órdenes</w:t>
      </w:r>
      <w:r w:rsidR="00D75BDB">
        <w:t xml:space="preserve"> constantemente por lo que su menú debe tener como primera opción ingresar orden de trabajo </w:t>
      </w:r>
      <w:r w:rsidR="008B3784">
        <w:t xml:space="preserve">y </w:t>
      </w:r>
      <w:r w:rsidR="00D75BDB">
        <w:t xml:space="preserve">luego consultar. Además como se menciona en los puntos anteriores estos </w:t>
      </w:r>
      <w:r w:rsidR="008B3784">
        <w:t>diseños deben contener la información precisa para cada usuario.</w:t>
      </w:r>
    </w:p>
    <w:p w:rsidR="00D75BDB" w:rsidRDefault="00D75BDB" w:rsidP="00D75BDB">
      <w:pPr>
        <w:pStyle w:val="Prrafodelista"/>
        <w:jc w:val="both"/>
      </w:pPr>
    </w:p>
    <w:p w:rsidR="00D31747" w:rsidRPr="00096607" w:rsidRDefault="00D31747" w:rsidP="00D31747">
      <w:pPr>
        <w:pStyle w:val="Ttulo3"/>
        <w:rPr>
          <w:vanish/>
          <w:specVanish/>
        </w:rPr>
      </w:pPr>
      <w:bookmarkStart w:id="25" w:name="_Toc242121412"/>
      <w:r>
        <w:t>9.2. Requerimientos funcionales</w:t>
      </w:r>
      <w:bookmarkEnd w:id="25"/>
    </w:p>
    <w:p w:rsidR="00096607" w:rsidRDefault="00096607" w:rsidP="008B3784">
      <w:pPr>
        <w:pStyle w:val="Ttulo4"/>
      </w:pPr>
      <w:r>
        <w:t xml:space="preserve">  </w:t>
      </w:r>
    </w:p>
    <w:p w:rsidR="00B86A64" w:rsidRPr="00096607" w:rsidRDefault="008B3784" w:rsidP="00096607">
      <w:pPr>
        <w:pStyle w:val="Ttulo4"/>
        <w:rPr>
          <w:vanish/>
          <w:specVanish/>
        </w:rPr>
      </w:pPr>
      <w:bookmarkStart w:id="26" w:name="_Toc242121414"/>
      <w:r>
        <w:t xml:space="preserve"> </w:t>
      </w:r>
      <w:r w:rsidR="00B86A64" w:rsidRPr="0057498A">
        <w:t>Ordenes de Trabajo:</w:t>
      </w:r>
      <w:bookmarkEnd w:id="26"/>
    </w:p>
    <w:p w:rsidR="00096607" w:rsidRDefault="00096607" w:rsidP="00C53526">
      <w:pPr>
        <w:pStyle w:val="Prrafodelista"/>
        <w:numPr>
          <w:ilvl w:val="0"/>
          <w:numId w:val="6"/>
        </w:numPr>
        <w:jc w:val="both"/>
      </w:pPr>
      <w:r>
        <w:t xml:space="preserve"> </w:t>
      </w:r>
    </w:p>
    <w:p w:rsidR="00096607" w:rsidRDefault="00096607" w:rsidP="00096607">
      <w:pPr>
        <w:pStyle w:val="Prrafodelista"/>
        <w:jc w:val="both"/>
      </w:pPr>
    </w:p>
    <w:p w:rsidR="00B86A64" w:rsidRDefault="00B86A64" w:rsidP="00C53526">
      <w:pPr>
        <w:pStyle w:val="Prrafodelista"/>
        <w:numPr>
          <w:ilvl w:val="0"/>
          <w:numId w:val="16"/>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C53526">
      <w:pPr>
        <w:pStyle w:val="Prrafodelista"/>
        <w:numPr>
          <w:ilvl w:val="0"/>
          <w:numId w:val="16"/>
        </w:numPr>
        <w:jc w:val="both"/>
      </w:pPr>
      <w:r>
        <w:t>Para el caso de que el cliente no estuviera registrado el usuario podrá seguir ingresando los datos del nuevo cliente, el formulario del cliente debe tener los siguientes  campos de ingreso</w:t>
      </w:r>
    </w:p>
    <w:p w:rsidR="00B86A64" w:rsidRDefault="00B86A64" w:rsidP="00C53526">
      <w:pPr>
        <w:pStyle w:val="Prrafodelista"/>
        <w:numPr>
          <w:ilvl w:val="0"/>
          <w:numId w:val="16"/>
        </w:numPr>
        <w:jc w:val="both"/>
      </w:pPr>
      <w:r>
        <w:t xml:space="preserve">Rut con digito verificador , Nombres, apellido Paterno, apellido Materno, Dirección( calle, comuna, ciudad, país, numero,), teléfono de contacto ,correo electrónico, </w:t>
      </w:r>
    </w:p>
    <w:p w:rsidR="00B86A64" w:rsidRDefault="00B86A64" w:rsidP="00C53526">
      <w:pPr>
        <w:pStyle w:val="Prrafodelista"/>
        <w:numPr>
          <w:ilvl w:val="0"/>
          <w:numId w:val="16"/>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C53526">
      <w:pPr>
        <w:pStyle w:val="Prrafodelista"/>
        <w:numPr>
          <w:ilvl w:val="0"/>
          <w:numId w:val="16"/>
        </w:numPr>
        <w:jc w:val="both"/>
      </w:pPr>
      <w:r>
        <w:t>Si el modelo no existiera el usuario deberá crearlo con toda la información para esto el formulario debe contener los siguientes campos: Modelo, Serie, Marca, línea, Tipo de Articulo, Categoría</w:t>
      </w:r>
    </w:p>
    <w:p w:rsidR="00B86A64" w:rsidRDefault="00B86A64" w:rsidP="00C53526">
      <w:pPr>
        <w:pStyle w:val="Prrafodelista"/>
        <w:numPr>
          <w:ilvl w:val="0"/>
          <w:numId w:val="16"/>
        </w:numPr>
        <w:jc w:val="both"/>
      </w:pPr>
      <w:r>
        <w:t xml:space="preserve">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w:t>
      </w:r>
      <w:r>
        <w:lastRenderedPageBreak/>
        <w:t>la fecha, el numero de boleta y póliza. Finalmente debe guardar la orden de trabajo completa la cual indicara un numero de registro y permitirá ser imprimida</w:t>
      </w:r>
    </w:p>
    <w:p w:rsidR="00B86A64" w:rsidRDefault="00B86A64" w:rsidP="00C53526">
      <w:pPr>
        <w:pStyle w:val="Prrafodelista"/>
        <w:numPr>
          <w:ilvl w:val="0"/>
          <w:numId w:val="16"/>
        </w:numPr>
        <w:jc w:val="both"/>
      </w:pPr>
      <w:r>
        <w:t>Esta orden de trabajo desde que ingresa al sistema quedara en un estado “Ingresado” y comenzara su flujo normal.</w:t>
      </w:r>
    </w:p>
    <w:p w:rsidR="00B86A64" w:rsidRDefault="00096607" w:rsidP="00C53526">
      <w:pPr>
        <w:pStyle w:val="Prrafodelista"/>
        <w:numPr>
          <w:ilvl w:val="0"/>
          <w:numId w:val="16"/>
        </w:numPr>
        <w:jc w:val="both"/>
      </w:pPr>
      <w:r>
        <w:t xml:space="preserve"> </w:t>
      </w:r>
      <w:r w:rsidR="00B86A64">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B86A64" w:rsidRDefault="00B86A64" w:rsidP="00C53526">
      <w:pPr>
        <w:pStyle w:val="Prrafodelista"/>
        <w:numPr>
          <w:ilvl w:val="0"/>
          <w:numId w:val="16"/>
        </w:numPr>
        <w:jc w:val="both"/>
      </w:pPr>
      <w:r>
        <w:t xml:space="preserve">El Perfil administrativo, vera este listado que debe llamarse “Ordenes Ingresadas” y realizara la asignación de trabajo manualmente a los técnicos disponibles. </w:t>
      </w:r>
    </w:p>
    <w:p w:rsidR="00B86A64" w:rsidRDefault="00B86A64" w:rsidP="00C53526">
      <w:pPr>
        <w:pStyle w:val="Prrafodelista"/>
        <w:numPr>
          <w:ilvl w:val="0"/>
          <w:numId w:val="16"/>
        </w:numPr>
        <w:jc w:val="both"/>
      </w:pPr>
      <w:r>
        <w:t>El administrativo podrá ver todos los técnicos que no excedan su carga de trabajo. Y sean apropiados según especialidad para asignar ese trabajo.</w:t>
      </w:r>
    </w:p>
    <w:p w:rsidR="00B86A64" w:rsidRDefault="00B86A64" w:rsidP="00C53526">
      <w:pPr>
        <w:pStyle w:val="Prrafodelista"/>
        <w:numPr>
          <w:ilvl w:val="0"/>
          <w:numId w:val="16"/>
        </w:numPr>
        <w:jc w:val="both"/>
      </w:pPr>
      <w:r>
        <w:t>También debe existir la opción que el proceso de asignación se realice automáticamente.</w:t>
      </w:r>
    </w:p>
    <w:p w:rsidR="00B86A64" w:rsidRDefault="00B86A64" w:rsidP="00C53526">
      <w:pPr>
        <w:pStyle w:val="Prrafodelista"/>
        <w:numPr>
          <w:ilvl w:val="0"/>
          <w:numId w:val="16"/>
        </w:numPr>
        <w:jc w:val="both"/>
      </w:pPr>
      <w:r>
        <w:t xml:space="preserve">Una vez que el administrativo realice la asignación de trabajo a los técnicos estos verán reflejadas todas las órdenes de trabajo asignadas para su revisión. </w:t>
      </w:r>
    </w:p>
    <w:p w:rsidR="00B86A64" w:rsidRDefault="00B86A64" w:rsidP="00C53526">
      <w:pPr>
        <w:pStyle w:val="Prrafodelista"/>
        <w:numPr>
          <w:ilvl w:val="0"/>
          <w:numId w:val="16"/>
        </w:numPr>
        <w:jc w:val="both"/>
      </w:pPr>
      <w:r>
        <w:t xml:space="preserve">En el  perfil de técnico deben figurar las órdenes de trabajo asignadas para revisión, en un listado que diga “ordenes de trabajo asignadas”. </w:t>
      </w:r>
    </w:p>
    <w:p w:rsidR="008B3784" w:rsidRDefault="00B86A64" w:rsidP="00C53526">
      <w:pPr>
        <w:pStyle w:val="Prrafodelista"/>
        <w:numPr>
          <w:ilvl w:val="0"/>
          <w:numId w:val="7"/>
        </w:numPr>
        <w:jc w:val="both"/>
      </w:pPr>
      <w:r>
        <w:t>Los técnicos una vez revisado el articulo proceden a ingresar el diagnostico al sistema aquí es donde hay varios caminos posibles entre ellos están.</w:t>
      </w:r>
      <w:r w:rsidR="008B3784">
        <w:t xml:space="preserve"> El artículo es “reparado” sin problemas.</w:t>
      </w:r>
    </w:p>
    <w:p w:rsidR="008B3784" w:rsidRDefault="008B3784" w:rsidP="00C53526">
      <w:pPr>
        <w:pStyle w:val="Prrafodelista"/>
        <w:numPr>
          <w:ilvl w:val="0"/>
          <w:numId w:val="7"/>
        </w:numPr>
        <w:jc w:val="both"/>
      </w:pPr>
      <w:r>
        <w:t>El articulo quedara”pendiente” ya sea a la espera de algún repuesto o por información técnica.</w:t>
      </w:r>
    </w:p>
    <w:p w:rsidR="008B3784" w:rsidRDefault="008B3784" w:rsidP="00C53526">
      <w:pPr>
        <w:pStyle w:val="Prrafodelista"/>
        <w:numPr>
          <w:ilvl w:val="0"/>
          <w:numId w:val="7"/>
        </w:numPr>
        <w:jc w:val="both"/>
      </w:pPr>
      <w:r>
        <w:t>El artículo queda “sin garantía” por estar en condiciones que no cubre la garantía.</w:t>
      </w:r>
    </w:p>
    <w:p w:rsidR="008B3784" w:rsidRDefault="008B3784" w:rsidP="00C53526">
      <w:pPr>
        <w:pStyle w:val="Prrafodelista"/>
        <w:numPr>
          <w:ilvl w:val="0"/>
          <w:numId w:val="7"/>
        </w:numPr>
        <w:jc w:val="both"/>
      </w:pPr>
      <w:r>
        <w:t>El articulo queda “sin reparación”  ya que la reparación supera el valor del articulo o sus repuestos se encuentran descontinuados.</w:t>
      </w:r>
    </w:p>
    <w:p w:rsidR="008B3784" w:rsidRDefault="008B3784" w:rsidP="00C53526">
      <w:pPr>
        <w:pStyle w:val="Prrafodelista"/>
        <w:numPr>
          <w:ilvl w:val="0"/>
          <w:numId w:val="7"/>
        </w:numPr>
        <w:jc w:val="both"/>
      </w:pPr>
      <w:r>
        <w:t xml:space="preserve">El artículo quedara como “presupuesto listo”, esto quiere decir a la espera que el cliente acepte reparar su artículo o simplemente lo retire. </w:t>
      </w:r>
    </w:p>
    <w:p w:rsidR="008B3784" w:rsidRDefault="008B3784" w:rsidP="008B3784">
      <w:pPr>
        <w:ind w:left="2836"/>
        <w:jc w:val="both"/>
      </w:pPr>
    </w:p>
    <w:p w:rsidR="00B86A64" w:rsidRDefault="00B86A64" w:rsidP="00C53526">
      <w:pPr>
        <w:pStyle w:val="Prrafodelista"/>
        <w:numPr>
          <w:ilvl w:val="0"/>
          <w:numId w:val="16"/>
        </w:numPr>
        <w:jc w:val="both"/>
      </w:pPr>
      <w:r>
        <w:t xml:space="preserve">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w:t>
      </w:r>
      <w:r>
        <w:lastRenderedPageBreak/>
        <w:t>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C53526">
      <w:pPr>
        <w:pStyle w:val="Prrafodelista"/>
        <w:numPr>
          <w:ilvl w:val="0"/>
          <w:numId w:val="16"/>
        </w:numPr>
        <w:jc w:val="both"/>
      </w:pPr>
      <w:r>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27" w:name="_Toc242121416"/>
      <w:r w:rsidRPr="0057498A">
        <w:t>Perfiles:</w:t>
      </w:r>
      <w:bookmarkEnd w:id="27"/>
    </w:p>
    <w:p w:rsidR="00096607" w:rsidRDefault="00096607" w:rsidP="00C53526">
      <w:pPr>
        <w:pStyle w:val="Prrafodelista"/>
        <w:numPr>
          <w:ilvl w:val="0"/>
          <w:numId w:val="8"/>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C53526">
      <w:pPr>
        <w:pStyle w:val="Prrafodelista"/>
        <w:numPr>
          <w:ilvl w:val="0"/>
          <w:numId w:val="14"/>
        </w:numPr>
        <w:jc w:val="both"/>
      </w:pPr>
      <w:r>
        <w:t xml:space="preserve">Administrador de sistema </w:t>
      </w:r>
    </w:p>
    <w:p w:rsidR="00096607" w:rsidRDefault="00096607" w:rsidP="00C53526">
      <w:pPr>
        <w:pStyle w:val="Prrafodelista"/>
        <w:numPr>
          <w:ilvl w:val="0"/>
          <w:numId w:val="14"/>
        </w:numPr>
        <w:jc w:val="both"/>
      </w:pPr>
      <w:r>
        <w:t>Recepcionista</w:t>
      </w:r>
    </w:p>
    <w:p w:rsidR="00096607" w:rsidRDefault="00096607" w:rsidP="00C53526">
      <w:pPr>
        <w:pStyle w:val="Prrafodelista"/>
        <w:numPr>
          <w:ilvl w:val="0"/>
          <w:numId w:val="14"/>
        </w:numPr>
        <w:jc w:val="both"/>
      </w:pPr>
      <w:r>
        <w:t>Administrativo</w:t>
      </w:r>
    </w:p>
    <w:p w:rsidR="00096607" w:rsidRDefault="00096607" w:rsidP="00C53526">
      <w:pPr>
        <w:pStyle w:val="Prrafodelista"/>
        <w:numPr>
          <w:ilvl w:val="0"/>
          <w:numId w:val="14"/>
        </w:numPr>
        <w:jc w:val="both"/>
      </w:pPr>
      <w:r>
        <w:t>Técnico</w:t>
      </w:r>
    </w:p>
    <w:p w:rsidR="00096607" w:rsidRDefault="00096607" w:rsidP="00C53526">
      <w:pPr>
        <w:pStyle w:val="Prrafodelista"/>
        <w:numPr>
          <w:ilvl w:val="0"/>
          <w:numId w:val="14"/>
        </w:numPr>
        <w:jc w:val="both"/>
      </w:pPr>
      <w:r>
        <w:t>Supervisor área recepción.</w:t>
      </w:r>
    </w:p>
    <w:p w:rsidR="00096607" w:rsidRDefault="00096607" w:rsidP="00C53526">
      <w:pPr>
        <w:pStyle w:val="Prrafodelista"/>
        <w:numPr>
          <w:ilvl w:val="0"/>
          <w:numId w:val="14"/>
        </w:numPr>
        <w:jc w:val="both"/>
      </w:pPr>
      <w:r>
        <w:t>Supervisor área Administrativa.</w:t>
      </w:r>
    </w:p>
    <w:p w:rsidR="00096607" w:rsidRDefault="00096607" w:rsidP="00C53526">
      <w:pPr>
        <w:pStyle w:val="Prrafodelista"/>
        <w:numPr>
          <w:ilvl w:val="0"/>
          <w:numId w:val="14"/>
        </w:numPr>
        <w:jc w:val="both"/>
      </w:pPr>
      <w:r>
        <w:t xml:space="preserve">Supervisor área Técnica. </w:t>
      </w:r>
    </w:p>
    <w:p w:rsidR="00B86A64" w:rsidRDefault="00096607" w:rsidP="00C53526">
      <w:pPr>
        <w:pStyle w:val="Prrafodelista"/>
        <w:numPr>
          <w:ilvl w:val="0"/>
          <w:numId w:val="14"/>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28" w:name="_Toc242121417"/>
      <w:r>
        <w:t xml:space="preserve"> </w:t>
      </w:r>
      <w:r w:rsidR="00B86A64" w:rsidRPr="00C11123">
        <w:t>Administrador de sistema:</w:t>
      </w:r>
      <w:bookmarkEnd w:id="28"/>
      <w:r w:rsidR="00B86A64" w:rsidRPr="00C11123">
        <w:t xml:space="preserve"> </w:t>
      </w:r>
    </w:p>
    <w:p w:rsidR="00096607" w:rsidRDefault="00096607" w:rsidP="00B86A64">
      <w:pPr>
        <w:jc w:val="both"/>
      </w:pPr>
      <w:r>
        <w:t xml:space="preserve"> </w:t>
      </w:r>
    </w:p>
    <w:p w:rsidR="00B86A64" w:rsidRDefault="00B86A64" w:rsidP="00B86A64">
      <w:pPr>
        <w:jc w:val="both"/>
      </w:pPr>
      <w:r>
        <w:t>Debe tener en su menú las siguientes opciones:</w:t>
      </w:r>
    </w:p>
    <w:p w:rsidR="00B86A64" w:rsidRDefault="00B86A64" w:rsidP="00C53526">
      <w:pPr>
        <w:pStyle w:val="Prrafodelista"/>
        <w:numPr>
          <w:ilvl w:val="0"/>
          <w:numId w:val="9"/>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C53526">
      <w:pPr>
        <w:pStyle w:val="Prrafodelista"/>
        <w:numPr>
          <w:ilvl w:val="0"/>
          <w:numId w:val="9"/>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C53526">
      <w:pPr>
        <w:pStyle w:val="Prrafodelista"/>
        <w:numPr>
          <w:ilvl w:val="0"/>
          <w:numId w:val="9"/>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C53526">
      <w:pPr>
        <w:pStyle w:val="Prrafodelista"/>
        <w:numPr>
          <w:ilvl w:val="0"/>
          <w:numId w:val="9"/>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C53526">
      <w:pPr>
        <w:pStyle w:val="Prrafodelista"/>
        <w:numPr>
          <w:ilvl w:val="0"/>
          <w:numId w:val="9"/>
        </w:numPr>
        <w:jc w:val="both"/>
      </w:pPr>
      <w:r w:rsidRPr="0056007A">
        <w:rPr>
          <w:b/>
        </w:rPr>
        <w:lastRenderedPageBreak/>
        <w:t xml:space="preserve">Acceso a permisos de Usuario: </w:t>
      </w:r>
      <w:r>
        <w:t>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C53526">
      <w:pPr>
        <w:pStyle w:val="Prrafodelista"/>
        <w:numPr>
          <w:ilvl w:val="0"/>
          <w:numId w:val="9"/>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B86A64" w:rsidP="00E85DF6">
      <w:pPr>
        <w:pStyle w:val="Ttulo5"/>
        <w:rPr>
          <w:vanish/>
          <w:specVanish/>
        </w:rPr>
      </w:pPr>
      <w:bookmarkStart w:id="29" w:name="_Toc242121418"/>
      <w:r w:rsidRPr="00C11123">
        <w:lastRenderedPageBreak/>
        <w:t>Recepcionista:</w:t>
      </w:r>
      <w:bookmarkEnd w:id="29"/>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C53526">
      <w:pPr>
        <w:pStyle w:val="Prrafodelista"/>
        <w:numPr>
          <w:ilvl w:val="0"/>
          <w:numId w:val="10"/>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C53526">
      <w:pPr>
        <w:pStyle w:val="Prrafodelista"/>
        <w:numPr>
          <w:ilvl w:val="0"/>
          <w:numId w:val="10"/>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C53526">
      <w:pPr>
        <w:pStyle w:val="Prrafodelista"/>
        <w:numPr>
          <w:ilvl w:val="0"/>
          <w:numId w:val="10"/>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C53526">
      <w:pPr>
        <w:pStyle w:val="Prrafodelista"/>
        <w:numPr>
          <w:ilvl w:val="0"/>
          <w:numId w:val="10"/>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C53526">
      <w:pPr>
        <w:pStyle w:val="Prrafodelista"/>
        <w:numPr>
          <w:ilvl w:val="0"/>
          <w:numId w:val="10"/>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C53526">
      <w:pPr>
        <w:pStyle w:val="Prrafodelista"/>
        <w:numPr>
          <w:ilvl w:val="0"/>
          <w:numId w:val="10"/>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B86A64" w:rsidP="00096607">
      <w:pPr>
        <w:pStyle w:val="Ttulo5"/>
        <w:rPr>
          <w:vanish/>
          <w:specVanish/>
        </w:rPr>
      </w:pPr>
      <w:bookmarkStart w:id="30" w:name="_Toc242121419"/>
      <w:r w:rsidRPr="00C11123">
        <w:t>Administrativos:</w:t>
      </w:r>
      <w:bookmarkEnd w:id="30"/>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C53526">
      <w:pPr>
        <w:pStyle w:val="Prrafodelista"/>
        <w:numPr>
          <w:ilvl w:val="0"/>
          <w:numId w:val="11"/>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C53526">
      <w:pPr>
        <w:pStyle w:val="Prrafodelista"/>
        <w:numPr>
          <w:ilvl w:val="0"/>
          <w:numId w:val="11"/>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C53526">
      <w:pPr>
        <w:pStyle w:val="Prrafodelista"/>
        <w:numPr>
          <w:ilvl w:val="0"/>
          <w:numId w:val="11"/>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C53526">
      <w:pPr>
        <w:pStyle w:val="Prrafodelista"/>
        <w:numPr>
          <w:ilvl w:val="0"/>
          <w:numId w:val="11"/>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C53526">
      <w:pPr>
        <w:pStyle w:val="Prrafodelista"/>
        <w:numPr>
          <w:ilvl w:val="0"/>
          <w:numId w:val="11"/>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C53526">
      <w:pPr>
        <w:pStyle w:val="Prrafodelista"/>
        <w:numPr>
          <w:ilvl w:val="0"/>
          <w:numId w:val="11"/>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C53526">
      <w:pPr>
        <w:pStyle w:val="Prrafodelista"/>
        <w:numPr>
          <w:ilvl w:val="0"/>
          <w:numId w:val="11"/>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C53526">
      <w:pPr>
        <w:pStyle w:val="Prrafodelista"/>
        <w:numPr>
          <w:ilvl w:val="0"/>
          <w:numId w:val="11"/>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C53526">
      <w:pPr>
        <w:pStyle w:val="Prrafodelista"/>
        <w:numPr>
          <w:ilvl w:val="0"/>
          <w:numId w:val="11"/>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C53526">
      <w:pPr>
        <w:pStyle w:val="Prrafodelista"/>
        <w:numPr>
          <w:ilvl w:val="0"/>
          <w:numId w:val="11"/>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C53526">
      <w:pPr>
        <w:pStyle w:val="Prrafodelista"/>
        <w:numPr>
          <w:ilvl w:val="0"/>
          <w:numId w:val="11"/>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C53526">
      <w:pPr>
        <w:pStyle w:val="Prrafodelista"/>
        <w:numPr>
          <w:ilvl w:val="0"/>
          <w:numId w:val="11"/>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1" w:name="_Toc242121420"/>
      <w:r w:rsidRPr="00C11123">
        <w:t>Técnicos</w:t>
      </w:r>
      <w:r w:rsidR="00B86A64" w:rsidRPr="00C11123">
        <w:t>:</w:t>
      </w:r>
      <w:bookmarkEnd w:id="31"/>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C53526">
      <w:pPr>
        <w:pStyle w:val="Prrafodelista"/>
        <w:numPr>
          <w:ilvl w:val="0"/>
          <w:numId w:val="12"/>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C53526">
      <w:pPr>
        <w:pStyle w:val="Prrafodelista"/>
        <w:numPr>
          <w:ilvl w:val="0"/>
          <w:numId w:val="12"/>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C53526">
      <w:pPr>
        <w:pStyle w:val="Prrafodelista"/>
        <w:numPr>
          <w:ilvl w:val="0"/>
          <w:numId w:val="12"/>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C53526">
      <w:pPr>
        <w:pStyle w:val="Prrafodelista"/>
        <w:numPr>
          <w:ilvl w:val="0"/>
          <w:numId w:val="12"/>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B86A64" w:rsidP="00E85DF6">
      <w:pPr>
        <w:pStyle w:val="Ttulo5"/>
      </w:pPr>
      <w:bookmarkStart w:id="32" w:name="_Toc242121421"/>
      <w:r w:rsidRPr="00CC36CB">
        <w:lastRenderedPageBreak/>
        <w:t>Gerente:</w:t>
      </w:r>
      <w:bookmarkEnd w:id="32"/>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C53526">
      <w:pPr>
        <w:pStyle w:val="Prrafodelista"/>
        <w:numPr>
          <w:ilvl w:val="0"/>
          <w:numId w:val="13"/>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C53526">
      <w:pPr>
        <w:pStyle w:val="Prrafodelista"/>
        <w:numPr>
          <w:ilvl w:val="0"/>
          <w:numId w:val="13"/>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C53526">
      <w:pPr>
        <w:pStyle w:val="Prrafodelista"/>
        <w:numPr>
          <w:ilvl w:val="0"/>
          <w:numId w:val="13"/>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C53526">
      <w:pPr>
        <w:pStyle w:val="Prrafodelista"/>
        <w:numPr>
          <w:ilvl w:val="0"/>
          <w:numId w:val="13"/>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C53526">
      <w:pPr>
        <w:pStyle w:val="Prrafodelista"/>
        <w:numPr>
          <w:ilvl w:val="0"/>
          <w:numId w:val="13"/>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C53526">
      <w:pPr>
        <w:pStyle w:val="Prrafodelista"/>
        <w:numPr>
          <w:ilvl w:val="0"/>
          <w:numId w:val="13"/>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Default="00D31747" w:rsidP="00D31747">
      <w:pPr>
        <w:rPr>
          <w:u w:val="single"/>
        </w:rPr>
      </w:pPr>
      <w:r>
        <w:rPr>
          <w:u w:val="single"/>
        </w:rPr>
        <w:lastRenderedPageBreak/>
        <w:t xml:space="preserve"> </w:t>
      </w:r>
    </w:p>
    <w:p w:rsidR="00B54095" w:rsidRPr="00B54095" w:rsidRDefault="00B54095" w:rsidP="00B54095">
      <w:pPr>
        <w:pStyle w:val="Ttulo3"/>
      </w:pPr>
      <w:bookmarkStart w:id="33" w:name="_Toc242121423"/>
      <w:r>
        <w:t xml:space="preserve">10.1. </w:t>
      </w:r>
      <w:r w:rsidRPr="00B54095">
        <w:t>Pantalla de inicio:</w:t>
      </w:r>
      <w:bookmarkEnd w:id="33"/>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4" w:name="_Toc242121424"/>
      <w:r>
        <w:lastRenderedPageBreak/>
        <w:t xml:space="preserve">10.2. </w:t>
      </w:r>
      <w:r w:rsidRPr="00B54095">
        <w:t>Ordenes de trabajo</w:t>
      </w:r>
      <w:bookmarkEnd w:id="34"/>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5" w:name="_Toc242121425"/>
      <w:r>
        <w:lastRenderedPageBreak/>
        <w:t>10.3. Listados</w:t>
      </w:r>
      <w:bookmarkEnd w:id="35"/>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513514" w:rsidRDefault="005B1216" w:rsidP="00513514">
      <w:pPr>
        <w:pStyle w:val="Ttulo2"/>
      </w:pPr>
      <w:bookmarkStart w:id="36" w:name="_Toc242121426"/>
      <w:r>
        <w:lastRenderedPageBreak/>
        <w:t>Diagrama Entidad Relación</w:t>
      </w:r>
    </w:p>
    <w:p w:rsidR="00513514" w:rsidRDefault="00513514" w:rsidP="00513514"/>
    <w:p w:rsidR="00513514" w:rsidRPr="00513514" w:rsidRDefault="00513514" w:rsidP="00513514"/>
    <w:p w:rsidR="00513514" w:rsidRPr="00513514" w:rsidRDefault="00513514" w:rsidP="00513514">
      <w:pPr>
        <w:pStyle w:val="Ttulo2"/>
        <w:numPr>
          <w:ilvl w:val="0"/>
          <w:numId w:val="0"/>
        </w:numPr>
        <w:rPr>
          <w:b w:val="0"/>
          <w:bCs w:val="0"/>
        </w:rPr>
      </w:pPr>
      <w:r>
        <w:rPr>
          <w:noProof/>
          <w:lang w:eastAsia="es-CL"/>
        </w:rPr>
        <w:lastRenderedPageBreak/>
        <w:drawing>
          <wp:inline distT="0" distB="0" distL="0" distR="0">
            <wp:extent cx="6248400" cy="6686550"/>
            <wp:effectExtent l="19050" t="0" r="0" b="0"/>
            <wp:docPr id="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248400" cy="6686550"/>
                    </a:xfrm>
                    <a:prstGeom prst="rect">
                      <a:avLst/>
                    </a:prstGeom>
                    <a:noFill/>
                    <a:ln w="9525">
                      <a:noFill/>
                      <a:miter lim="800000"/>
                      <a:headEnd/>
                      <a:tailEnd/>
                    </a:ln>
                  </pic:spPr>
                </pic:pic>
              </a:graphicData>
            </a:graphic>
          </wp:inline>
        </w:drawing>
      </w:r>
    </w:p>
    <w:p w:rsidR="005B1216" w:rsidRDefault="005B1216" w:rsidP="00513514">
      <w:pPr>
        <w:pStyle w:val="Ttulo2"/>
        <w:numPr>
          <w:ilvl w:val="0"/>
          <w:numId w:val="0"/>
        </w:numPr>
        <w:ind w:left="360"/>
      </w:pPr>
    </w:p>
    <w:p w:rsidR="00513514" w:rsidRDefault="00513514">
      <w:r>
        <w:br w:type="page"/>
      </w:r>
    </w:p>
    <w:p w:rsidR="00513514" w:rsidRPr="00513514" w:rsidRDefault="00513514" w:rsidP="00513514"/>
    <w:p w:rsidR="005B1216" w:rsidRDefault="005B1216" w:rsidP="005B1216">
      <w:pPr>
        <w:pStyle w:val="Ttulo2"/>
      </w:pPr>
      <w:r>
        <w:t>Diccionario de datos</w:t>
      </w:r>
    </w:p>
    <w:p w:rsidR="005B1216" w:rsidRDefault="005B1216" w:rsidP="005B1216">
      <w:pPr>
        <w:pStyle w:val="Ttulo2"/>
        <w:numPr>
          <w:ilvl w:val="0"/>
          <w:numId w:val="0"/>
        </w:numPr>
        <w:ind w:left="720" w:hanging="360"/>
      </w:pPr>
      <w:r>
        <w:t>Resumen</w:t>
      </w:r>
    </w:p>
    <w:tbl>
      <w:tblPr>
        <w:tblW w:w="0" w:type="auto"/>
        <w:tblInd w:w="10" w:type="dxa"/>
        <w:tblCellMar>
          <w:left w:w="0" w:type="dxa"/>
          <w:right w:w="0" w:type="dxa"/>
        </w:tblCellMar>
        <w:tblLook w:val="0000"/>
      </w:tblPr>
      <w:tblGrid>
        <w:gridCol w:w="3279"/>
        <w:gridCol w:w="6136"/>
      </w:tblGrid>
      <w:tr w:rsidR="005B1216" w:rsidTr="00567C6C">
        <w:tc>
          <w:tcPr>
            <w:tcW w:w="33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6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DivK8SGAqAAZAS0" w:history="1">
              <w:r>
                <w:t>Comuna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comunas del país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DivK8SGAqAAZASt" w:history="1">
              <w:r>
                <w:t>Provincia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provincias del país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ddivK8SGAqAAZAR9" w:history="1">
              <w:r>
                <w:t>Region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regiones del país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DivK8SGAqAAZASw" w:history="1">
              <w:r>
                <w:t>Direccion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direcciones de clientes de tipo particular y comercial</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nDivK8SGAqAAZATR" w:history="1">
              <w:r>
                <w:t>Usuario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usarios del sistema</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oDivK8SGAqAAZASa" w:history="1">
              <w:r>
                <w:t>TipoDireccion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 xml:space="preserve">Alamcena los tipos de direccion </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SDivK8SGAqAAZASp" w:history="1">
              <w:r>
                <w:t>PrecioGarantia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valores de garantia</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MDivK8SGAqAAZASj" w:history="1">
              <w:r>
                <w:t>Perfil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el perfil de usuario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DivK8SGAqAAZASX" w:history="1">
              <w:r>
                <w:t>TipoContacto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tipos de contactos posibles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9ivK8SGAqAAZASD" w:history="1">
              <w:r>
                <w:t>ClienteParticular</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clientes particulars del servicio tecnico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ELIOd8SD.AAAAQTV" w:history="1">
              <w:r>
                <w:t>UsuarioPermisos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el listado de permisos de ususario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AjivK8SGAqAAZATX" w:history="1">
              <w:r>
                <w:t>Porcentaje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Alamacena los porcentajes de pago que le corresponde a los tecnicos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rDivK8SGAqAAZATO" w:history="1">
              <w:r>
                <w:t>Contacto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los contactos de clientes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5t11l8SD.AAAARee" w:history="1">
              <w:r>
                <w:t>Modulos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módulos del sistema (menús principal)</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kIkZm8SGAqAAZAT9" w:history="1">
              <w:r>
                <w:t>ClienteComercial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 xml:space="preserve">Alamcena los clientes comerciales </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9ivK8SGAqAAZASI" w:history="1">
              <w:r>
                <w:t>Linea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las lineas de marcas disponibles.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NQ_m8SGAqAAZH0P" w:history="1">
              <w:r>
                <w:t>Cliente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los id y tipo de clientes le da el indice a los clientes comerciales y particulares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9ivK8SGAqAAZASR" w:history="1">
              <w:r>
                <w:t>TipoArticulo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de tipo de articulo.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0Ax_m8SGAqAAZH6T" w:history="1">
              <w:r>
                <w:t>TipoCliente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Alamacena los parametros de tipo de cliente commercial o particular</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_xw5l8SD.AAAARLp" w:history="1">
              <w:r>
                <w:t>Permisos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 xml:space="preserve">Alamcena los permisos de usuario </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TDivK8SGAqAAZATL" w:history="1">
              <w:r>
                <w:t>Articulo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los datos de articulos con su descripcion detallada.</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29ivK8SGAqAAZASA" w:history="1">
              <w:r>
                <w:t>Categoria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datos paramétricos de tipo de categorias.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lastRenderedPageBreak/>
              <w:drawing>
                <wp:inline distT="0" distB="0" distL="0" distR="0">
                  <wp:extent cx="171450" cy="171450"/>
                  <wp:effectExtent l="19050" t="0" r="0" b="0"/>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pDivK8SGAqAAZAS7" w:history="1">
              <w:r>
                <w:t>HistorialModificacionOrden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el historial de modificaciones realizadas a la orden de trabajo.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A" w:history="1">
              <w:r>
                <w:t>OrdenTrabajo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Almacena las Ordenes de trabajo del servicio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hDivK8SGAqAAZAS3" w:history="1">
              <w:r>
                <w:t>Detalle</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ind w:left="0"/>
            </w:pPr>
            <w:r>
              <w:t xml:space="preserve">   Almacena los detalles de la ordenes de trabajo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L9ivK8SGAqAAZASL" w:history="1">
              <w:r>
                <w:t>Marca</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marcas de los diferentes articulos registrados el la tabla de articulos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bUHJl8SD.AAAAQ1C" w:history="1">
              <w:r>
                <w:t>PerfilPermiso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perfil permiso de los usuarios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UDivK8SGAqAAZASg" w:history="1">
              <w:r>
                <w:t>TipoOrden</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que indican el tipo de orden</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8DivK8SGAqAAZASm" w:history="1">
              <w:r>
                <w:t>Estado</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Alamcena Los Tipos de estados posibles de una orden de trabajo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vDivK8SGAqAAZATV" w:history="1">
              <w:r>
                <w:t>Tecnicos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técnicos del servicio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X9ivK8SGAqAAZASO" w:history="1">
              <w:r>
                <w:t>Nivel</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Alamcena los paramétros de nivel de los tecnicos</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QjivK8SGAqAAZATa" w:history="1">
              <w:r>
                <w:t>Especialidades</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especialidades que tiene cada técnico</w:t>
            </w:r>
          </w:p>
        </w:tc>
      </w:tr>
      <w:tr w:rsidR="005B1216" w:rsidTr="00875462">
        <w:tc>
          <w:tcPr>
            <w:tcW w:w="33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noProof/>
                <w:lang w:val="es-CL" w:eastAsia="es-CL"/>
              </w:rPr>
              <w:drawing>
                <wp:inline distT="0" distB="0" distL="0" distR="0">
                  <wp:extent cx="171450" cy="171450"/>
                  <wp:effectExtent l="1905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w:t>
            </w:r>
            <w:hyperlink w:anchor="4DivK8SGAqAAZASd" w:history="1">
              <w:r>
                <w:t>TipoEspecialidad</w:t>
              </w:r>
            </w:hyperlink>
          </w:p>
        </w:tc>
        <w:tc>
          <w:tcPr>
            <w:tcW w:w="67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Alamacena los tipo de especialidad que tienen los técnicos</w:t>
            </w:r>
          </w:p>
        </w:tc>
      </w:tr>
    </w:tbl>
    <w:p w:rsidR="005B1216" w:rsidRPr="005B1216" w:rsidRDefault="005B1216" w:rsidP="005B1216">
      <w:pPr>
        <w:pStyle w:val="Ttulo2"/>
        <w:numPr>
          <w:ilvl w:val="0"/>
          <w:numId w:val="0"/>
        </w:numPr>
        <w:rPr>
          <w:u w:val="single"/>
        </w:rPr>
      </w:pPr>
      <w:r>
        <w:t>Detalles</w:t>
      </w:r>
    </w:p>
    <w:p w:rsidR="005B1216" w:rsidRDefault="005B1216" w:rsidP="005B1216">
      <w:pPr>
        <w:pStyle w:val="Ttulo3"/>
      </w:pPr>
      <w:bookmarkStart w:id="37" w:name="L7ivK8SGAqAAZAZO"/>
      <w:bookmarkStart w:id="38" w:name="eDivK8SGAqAAZAS0"/>
      <w:r>
        <w:rPr>
          <w:noProof/>
          <w:lang w:val="es-CL" w:eastAsia="es-CL"/>
        </w:rPr>
        <w:drawing>
          <wp:inline distT="0" distB="0" distL="0" distR="0">
            <wp:extent cx="276225" cy="276225"/>
            <wp:effectExtent l="19050" t="0" r="9525"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Comuna</w:t>
      </w:r>
    </w:p>
    <w:tbl>
      <w:tblPr>
        <w:tblW w:w="0" w:type="auto"/>
        <w:tblInd w:w="10" w:type="dxa"/>
        <w:tblCellMar>
          <w:left w:w="0" w:type="dxa"/>
          <w:right w:w="0" w:type="dxa"/>
        </w:tblCellMar>
        <w:tblLook w:val="0000"/>
      </w:tblPr>
      <w:tblGrid>
        <w:gridCol w:w="1911"/>
        <w:gridCol w:w="1442"/>
        <w:gridCol w:w="1653"/>
        <w:gridCol w:w="1281"/>
        <w:gridCol w:w="3128"/>
      </w:tblGrid>
      <w:tr w:rsidR="005B1216" w:rsidTr="00567C6C">
        <w:tc>
          <w:tcPr>
            <w:tcW w:w="20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ind w:left="720" w:hanging="576"/>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ind w:left="720" w:hanging="576"/>
              <w:rPr>
                <w:color w:val="000000" w:themeColor="text1"/>
              </w:rPr>
            </w:pPr>
            <w:r w:rsidRPr="00567C6C">
              <w:rPr>
                <w:color w:val="000000" w:themeColor="text1"/>
              </w:rPr>
              <w:t>Nulo</w:t>
            </w:r>
          </w:p>
        </w:tc>
        <w:tc>
          <w:tcPr>
            <w:tcW w:w="34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39" w:name="BDivK8SGAqAAZAS1"/>
            <w:r>
              <w:t>Id</w:t>
            </w:r>
            <w:bookmarkEnd w:id="3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0" w:name="NzivK8SGAqAAZAUN"/>
            <w:r>
              <w:t>IdProvincia</w:t>
            </w:r>
            <w:bookmarkEnd w:id="4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GDivK8SGAqAAZASu" w:history="1">
              <w:r>
                <w:t>Provincia.Id</w:t>
              </w:r>
            </w:hyperlink>
            <w:r>
              <w:t>)</w:t>
            </w:r>
          </w:p>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9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1" w:name="BDivK8SGAqAAZAS2"/>
            <w:r>
              <w:t>Nombre</w:t>
            </w:r>
            <w:bookmarkEnd w:id="4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42" w:name="L7ivK8SGAqAAZAZU"/>
      <w:bookmarkStart w:id="43" w:name="aDivK8SGAqAAZASt"/>
      <w:r>
        <w:rPr>
          <w:noProof/>
          <w:lang w:val="es-CL" w:eastAsia="es-CL"/>
        </w:rPr>
        <w:drawing>
          <wp:inline distT="0" distB="0" distL="0" distR="0">
            <wp:extent cx="276225" cy="276225"/>
            <wp:effectExtent l="19050" t="0" r="9525"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Provincia</w:t>
      </w:r>
    </w:p>
    <w:tbl>
      <w:tblPr>
        <w:tblW w:w="0" w:type="auto"/>
        <w:tblInd w:w="10" w:type="dxa"/>
        <w:tblCellMar>
          <w:left w:w="0" w:type="dxa"/>
          <w:right w:w="0" w:type="dxa"/>
        </w:tblCellMar>
        <w:tblLook w:val="0000"/>
      </w:tblPr>
      <w:tblGrid>
        <w:gridCol w:w="1881"/>
        <w:gridCol w:w="1442"/>
        <w:gridCol w:w="1653"/>
        <w:gridCol w:w="1288"/>
        <w:gridCol w:w="3151"/>
      </w:tblGrid>
      <w:tr w:rsidR="005B1216" w:rsidTr="00567C6C">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4" w:name="GDivK8SGAqAAZASu"/>
            <w:r>
              <w:t>Id</w:t>
            </w:r>
            <w:bookmarkEnd w:id="4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5" w:name="HjivK8SGAqAAZATi"/>
            <w:r>
              <w:t>IdRegion</w:t>
            </w:r>
            <w:bookmarkEnd w:id="4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w9ivK8SGAqAAZAR." w:history="1">
              <w:r>
                <w:t>Region.Id</w:t>
              </w:r>
            </w:hyperlink>
            <w:r>
              <w:t>)</w:t>
            </w:r>
          </w:p>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6" w:name="mDivK8SGAqAAZASv"/>
            <w:r>
              <w:t>nombre</w:t>
            </w:r>
            <w:bookmarkEnd w:id="4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47" w:name="H7ivK8SGAqAAZAaB"/>
      <w:bookmarkStart w:id="48" w:name="ddivK8SGAqAAZAR9"/>
      <w:r>
        <w:rPr>
          <w:noProof/>
          <w:lang w:val="es-CL" w:eastAsia="es-CL"/>
        </w:rPr>
        <w:lastRenderedPageBreak/>
        <w:drawing>
          <wp:inline distT="0" distB="0" distL="0" distR="0">
            <wp:extent cx="276225" cy="276225"/>
            <wp:effectExtent l="19050" t="0" r="9525"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Region</w:t>
      </w:r>
    </w:p>
    <w:tbl>
      <w:tblPr>
        <w:tblW w:w="0" w:type="auto"/>
        <w:tblInd w:w="10" w:type="dxa"/>
        <w:tblCellMar>
          <w:left w:w="0" w:type="dxa"/>
          <w:right w:w="0" w:type="dxa"/>
        </w:tblCellMar>
        <w:tblLook w:val="0000"/>
      </w:tblPr>
      <w:tblGrid>
        <w:gridCol w:w="1881"/>
        <w:gridCol w:w="1442"/>
        <w:gridCol w:w="1653"/>
        <w:gridCol w:w="1288"/>
        <w:gridCol w:w="3151"/>
      </w:tblGrid>
      <w:tr w:rsidR="005B1216" w:rsidTr="00567C6C">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49" w:name="w9ivK8SGAqAAZAR."/>
            <w:r>
              <w:t>Id</w:t>
            </w:r>
            <w:bookmarkEnd w:id="4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0" w:name="y9ivK8SGAqAAZAR_"/>
            <w:r>
              <w:t>Nombre</w:t>
            </w:r>
            <w:bookmarkEnd w:id="5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8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51" w:name="L7ivK8SGAqAAZAZR"/>
      <w:bookmarkStart w:id="52" w:name="2DivK8SGAqAAZASw"/>
      <w:r>
        <w:rPr>
          <w:noProof/>
          <w:lang w:val="es-CL" w:eastAsia="es-CL"/>
        </w:rPr>
        <w:drawing>
          <wp:inline distT="0" distB="0" distL="0" distR="0">
            <wp:extent cx="276225" cy="276225"/>
            <wp:effectExtent l="19050" t="0" r="9525"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Direccion</w:t>
      </w:r>
    </w:p>
    <w:tbl>
      <w:tblPr>
        <w:tblW w:w="0" w:type="auto"/>
        <w:tblInd w:w="10" w:type="dxa"/>
        <w:tblCellMar>
          <w:left w:w="0" w:type="dxa"/>
          <w:right w:w="0" w:type="dxa"/>
        </w:tblCellMar>
        <w:tblLook w:val="0000"/>
      </w:tblPr>
      <w:tblGrid>
        <w:gridCol w:w="1626"/>
        <w:gridCol w:w="1442"/>
        <w:gridCol w:w="3109"/>
        <w:gridCol w:w="1031"/>
        <w:gridCol w:w="2207"/>
      </w:tblGrid>
      <w:tr w:rsidR="005B1216" w:rsidTr="00567C6C">
        <w:tc>
          <w:tcPr>
            <w:tcW w:w="17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1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4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3" w:name="ODivK8SGAqAAZASx"/>
            <w:r>
              <w:t>Id</w:t>
            </w:r>
            <w:bookmarkEnd w:id="5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4" w:name="OzivK8SGAqAAZATx"/>
            <w:r>
              <w:t>Region</w:t>
            </w:r>
            <w:bookmarkEnd w:id="5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numeric(2)</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w9ivK8SGAqAAZAR." w:history="1">
              <w:r>
                <w:t>Region.Id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5" w:name="ezivK8SGAqAAZAT4"/>
            <w:r>
              <w:t>Provincia</w:t>
            </w:r>
            <w:bookmarkEnd w:id="55"/>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GDivK8SGAqAAZASu" w:history="1">
              <w:r>
                <w:t>Provincia.Id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6" w:name="xzivK8SGAqAAZAT_"/>
            <w:r>
              <w:t>Comuna</w:t>
            </w:r>
            <w:bookmarkEnd w:id="5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numeric(3)</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BDivK8SGAqAAZAS1" w:history="1">
              <w:r>
                <w:t>Comuna.Id</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7" w:name="uDivK8SGAqAAZASy"/>
            <w:r>
              <w:t>Calle</w:t>
            </w:r>
            <w:bookmarkEnd w:id="5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8" w:name="uDivK8SGAqAAZASz"/>
            <w:r>
              <w:t>Numero</w:t>
            </w:r>
            <w:bookmarkEnd w:id="5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varchar(10)</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3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59" w:name="pzivK8SGAqAAZAUG"/>
            <w:r>
              <w:t>TipoDireccion</w:t>
            </w:r>
            <w:bookmarkEnd w:id="5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YDivK8SGAqAAZASb" w:history="1">
              <w:r>
                <w:t>TipoDireccion.IdTipoDireccion</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60" w:name="z7ivK8SGAqAAZAY8"/>
      <w:bookmarkStart w:id="61" w:name="nDivK8SGAqAAZATR"/>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Usuario</w:t>
      </w:r>
    </w:p>
    <w:tbl>
      <w:tblPr>
        <w:tblW w:w="0" w:type="auto"/>
        <w:tblInd w:w="10" w:type="dxa"/>
        <w:tblCellMar>
          <w:left w:w="0" w:type="dxa"/>
          <w:right w:w="0" w:type="dxa"/>
        </w:tblCellMar>
        <w:tblLook w:val="0000"/>
      </w:tblPr>
      <w:tblGrid>
        <w:gridCol w:w="1783"/>
        <w:gridCol w:w="1554"/>
        <w:gridCol w:w="3054"/>
        <w:gridCol w:w="946"/>
        <w:gridCol w:w="2078"/>
      </w:tblGrid>
      <w:tr w:rsidR="005B1216" w:rsidTr="00567C6C">
        <w:tc>
          <w:tcPr>
            <w:tcW w:w="18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0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rPr>
          <w:trHeight w:val="745"/>
        </w:trPr>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2" w:name="XDivK8SGAqAAZATS"/>
            <w:r>
              <w:t>Id</w:t>
            </w:r>
            <w:bookmarkEnd w:id="6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ZDivK8SGAqAAZAS8" w:history="1">
              <w:r>
                <w:t>HistorialModificacionOrden.Id</w:t>
              </w:r>
            </w:hyperlink>
            <w:r>
              <w:t>)</w:t>
            </w:r>
          </w:p>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3" w:name="3DivK8SGAqAAZATT"/>
            <w:r>
              <w:t>Usuario</w:t>
            </w:r>
            <w:bookmarkEnd w:id="6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4" w:name="PDivK8SGAqAAZATU"/>
            <w:r>
              <w:t>Password</w:t>
            </w:r>
            <w:bookmarkEnd w:id="6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5" w:name="Tkqla8SGAqAAZay3"/>
            <w:r>
              <w:t>PerfilUsuario</w:t>
            </w:r>
            <w:bookmarkEnd w:id="6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cDivK8SGAqAAZASk" w:history="1">
              <w:r>
                <w:t>Perfil.Id</w:t>
              </w:r>
            </w:hyperlink>
            <w:r>
              <w:t>)</w:t>
            </w:r>
          </w:p>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6" w:name="XEXVa8SGAqAAZR3F"/>
            <w:r>
              <w:t>Nombres</w:t>
            </w:r>
            <w:bookmarkEnd w:id="6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nvarchar(100)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7" w:name="_P_Va8SGAqAAZR5Y"/>
            <w:r>
              <w:t>ApellidoPaterno</w:t>
            </w:r>
            <w:bookmarkEnd w:id="6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8" w:name="Fco1a8SGAqAAZR7Y"/>
            <w:r>
              <w:t>ApellidoMaterno</w:t>
            </w:r>
            <w:bookmarkEnd w:id="6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69" w:name="ESbda8SGAqAAZbPe"/>
            <w:r>
              <w:t>Email</w:t>
            </w:r>
            <w:bookmarkEnd w:id="6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nvarchar(50)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0" w:name="Klvda8SGAqAAZbSW"/>
            <w:r>
              <w:t>Rut</w:t>
            </w:r>
            <w:bookmarkEnd w:id="7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1" w:name="3JI9a8SGAqAAZbVO"/>
            <w:r>
              <w:t>Telefono</w:t>
            </w:r>
            <w:bookmarkEnd w:id="7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85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2" w:name="FZ09a8SGAqAAZbYP"/>
            <w:r>
              <w:t>Activo</w:t>
            </w:r>
            <w:bookmarkEnd w:id="7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bit(0)</w:t>
            </w:r>
          </w:p>
        </w:tc>
        <w:tc>
          <w:tcPr>
            <w:tcW w:w="30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8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73" w:name="b7ivK8SGAqAAZAZm"/>
      <w:bookmarkStart w:id="74" w:name="oDivK8SGAqAAZASa"/>
      <w:r>
        <w:rPr>
          <w:noProof/>
          <w:lang w:val="es-CL" w:eastAsia="es-CL"/>
        </w:rPr>
        <w:drawing>
          <wp:inline distT="0" distB="0" distL="0" distR="0">
            <wp:extent cx="276225" cy="276225"/>
            <wp:effectExtent l="19050" t="0" r="9525" b="0"/>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TipoDireccion</w:t>
      </w:r>
    </w:p>
    <w:tbl>
      <w:tblPr>
        <w:tblW w:w="0" w:type="auto"/>
        <w:tblInd w:w="10" w:type="dxa"/>
        <w:tblCellMar>
          <w:left w:w="0" w:type="dxa"/>
          <w:right w:w="0" w:type="dxa"/>
        </w:tblCellMar>
        <w:tblLook w:val="0000"/>
      </w:tblPr>
      <w:tblGrid>
        <w:gridCol w:w="2010"/>
        <w:gridCol w:w="1419"/>
        <w:gridCol w:w="1653"/>
        <w:gridCol w:w="1261"/>
        <w:gridCol w:w="3072"/>
      </w:tblGrid>
      <w:tr w:rsidR="005B1216" w:rsidTr="00567C6C">
        <w:tc>
          <w:tcPr>
            <w:tcW w:w="21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5" w:name="YDivK8SGAqAAZASb"/>
            <w:r>
              <w:t>IdTipoDireccion</w:t>
            </w:r>
            <w:bookmarkEnd w:id="75"/>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6" w:name="4DivK8SGAqAAZASc"/>
            <w:r>
              <w:t>Descripcion</w:t>
            </w:r>
            <w:bookmarkEnd w:id="76"/>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77" w:name="L7ivK8SGAqAAZAZX"/>
      <w:bookmarkStart w:id="78" w:name="SDivK8SGAqAAZASp"/>
      <w:r>
        <w:rPr>
          <w:noProof/>
          <w:lang w:val="es-CL" w:eastAsia="es-CL"/>
        </w:rPr>
        <w:drawing>
          <wp:inline distT="0" distB="0" distL="0" distR="0">
            <wp:extent cx="276225" cy="276225"/>
            <wp:effectExtent l="19050" t="0" r="9525" b="0"/>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PrecioGarantia</w:t>
      </w:r>
    </w:p>
    <w:tbl>
      <w:tblPr>
        <w:tblW w:w="0" w:type="auto"/>
        <w:tblInd w:w="10" w:type="dxa"/>
        <w:tblCellMar>
          <w:left w:w="0" w:type="dxa"/>
          <w:right w:w="0" w:type="dxa"/>
        </w:tblCellMar>
        <w:tblLook w:val="0000"/>
      </w:tblPr>
      <w:tblGrid>
        <w:gridCol w:w="2042"/>
        <w:gridCol w:w="1418"/>
        <w:gridCol w:w="1653"/>
        <w:gridCol w:w="1253"/>
        <w:gridCol w:w="3049"/>
      </w:tblGrid>
      <w:tr w:rsidR="005B1216" w:rsidTr="00567C6C">
        <w:tc>
          <w:tcPr>
            <w:tcW w:w="21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79" w:name="yDivK8SGAqAAZASq"/>
            <w:r>
              <w:t>IdPrecioGarantia</w:t>
            </w:r>
            <w:bookmarkEnd w:id="79"/>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0" w:name="KDivK8SGAqAAZASr"/>
            <w:r>
              <w:t>ValorRevision</w:t>
            </w:r>
            <w:bookmarkEnd w:id="80"/>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1" w:name="qDivK8SGAqAAZASs"/>
            <w:r>
              <w:t>ValorReparacion</w:t>
            </w:r>
            <w:bookmarkEnd w:id="81"/>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82" w:name="r7ivK8SGAqAAZAZd"/>
      <w:bookmarkStart w:id="83" w:name="MDivK8SGAqAAZASj"/>
      <w:r>
        <w:rPr>
          <w:noProof/>
          <w:lang w:val="es-CL" w:eastAsia="es-CL"/>
        </w:rPr>
        <w:drawing>
          <wp:inline distT="0" distB="0" distL="0" distR="0">
            <wp:extent cx="276225" cy="276225"/>
            <wp:effectExtent l="19050" t="0" r="9525" b="0"/>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Perfil</w:t>
      </w:r>
    </w:p>
    <w:tbl>
      <w:tblPr>
        <w:tblW w:w="0" w:type="auto"/>
        <w:tblInd w:w="10" w:type="dxa"/>
        <w:tblCellMar>
          <w:left w:w="0" w:type="dxa"/>
          <w:right w:w="0" w:type="dxa"/>
        </w:tblCellMar>
        <w:tblLook w:val="0000"/>
      </w:tblPr>
      <w:tblGrid>
        <w:gridCol w:w="1891"/>
        <w:gridCol w:w="1554"/>
        <w:gridCol w:w="1653"/>
        <w:gridCol w:w="1265"/>
        <w:gridCol w:w="3052"/>
      </w:tblGrid>
      <w:tr w:rsidR="005B1216" w:rsidTr="00567C6C">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4" w:name="cDivK8SGAqAAZASk"/>
            <w:r>
              <w:t>Id</w:t>
            </w:r>
            <w:bookmarkEnd w:id="8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5" w:name="cDivK8SGAqAAZASl"/>
            <w:r>
              <w:t>Descripcion</w:t>
            </w:r>
            <w:bookmarkEnd w:id="8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86" w:name="b7ivK8SGAqAAZAZp"/>
      <w:bookmarkStart w:id="87" w:name="QDivK8SGAqAAZASX"/>
      <w:r>
        <w:rPr>
          <w:noProof/>
          <w:lang w:val="es-CL" w:eastAsia="es-CL"/>
        </w:rPr>
        <w:lastRenderedPageBreak/>
        <w:drawing>
          <wp:inline distT="0" distB="0" distL="0" distR="0">
            <wp:extent cx="276225" cy="276225"/>
            <wp:effectExtent l="19050" t="0" r="9525" b="0"/>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TipoContacto</w:t>
      </w:r>
    </w:p>
    <w:tbl>
      <w:tblPr>
        <w:tblW w:w="0" w:type="auto"/>
        <w:tblInd w:w="10" w:type="dxa"/>
        <w:tblCellMar>
          <w:left w:w="0" w:type="dxa"/>
          <w:right w:w="0" w:type="dxa"/>
        </w:tblCellMar>
        <w:tblLook w:val="0000"/>
      </w:tblPr>
      <w:tblGrid>
        <w:gridCol w:w="2002"/>
        <w:gridCol w:w="1420"/>
        <w:gridCol w:w="1653"/>
        <w:gridCol w:w="1263"/>
        <w:gridCol w:w="3077"/>
      </w:tblGrid>
      <w:tr w:rsidR="005B1216" w:rsidTr="00567C6C">
        <w:tc>
          <w:tcPr>
            <w:tcW w:w="2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8" w:name="wDivK8SGAqAAZASY"/>
            <w:r>
              <w:t>IdTipoContacto</w:t>
            </w:r>
            <w:bookmarkEnd w:id="8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89" w:name="IDivK8SGAqAAZASZ"/>
            <w:r>
              <w:t>Descripcion</w:t>
            </w:r>
            <w:bookmarkEnd w:id="8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90" w:name="77ivK8SGAqAAZAZ7"/>
      <w:bookmarkStart w:id="91" w:name="R9ivK8SGAqAAZASD"/>
      <w:r>
        <w:rPr>
          <w:noProof/>
          <w:lang w:val="es-CL" w:eastAsia="es-CL"/>
        </w:rPr>
        <w:drawing>
          <wp:inline distT="0" distB="0" distL="0" distR="0">
            <wp:extent cx="276225" cy="276225"/>
            <wp:effectExtent l="19050" t="0" r="9525" b="0"/>
            <wp:docPr id="372" name="Imagen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ClienteParticular</w:t>
      </w:r>
    </w:p>
    <w:tbl>
      <w:tblPr>
        <w:tblW w:w="0" w:type="auto"/>
        <w:tblInd w:w="10" w:type="dxa"/>
        <w:tblCellMar>
          <w:left w:w="0" w:type="dxa"/>
          <w:right w:w="0" w:type="dxa"/>
        </w:tblCellMar>
        <w:tblLook w:val="0000"/>
      </w:tblPr>
      <w:tblGrid>
        <w:gridCol w:w="2027"/>
        <w:gridCol w:w="1418"/>
        <w:gridCol w:w="1653"/>
        <w:gridCol w:w="1257"/>
        <w:gridCol w:w="3060"/>
      </w:tblGrid>
      <w:tr w:rsidR="005B1216" w:rsidTr="00567C6C">
        <w:tc>
          <w:tcPr>
            <w:tcW w:w="21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2" w:name="1H7Zm8SGAqAAZAhb"/>
            <w:r>
              <w:t>Id</w:t>
            </w:r>
            <w:bookmarkEnd w:id="92"/>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DZy_m8SGAqAAZH4w" w:history="1">
              <w:r>
                <w:t>Cliente.Id</w:t>
              </w:r>
            </w:hyperlink>
            <w:r>
              <w:t>)</w:t>
            </w:r>
          </w:p>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3" w:name="J9ivK8SGAqAAZASE"/>
            <w:r>
              <w:t>Rut</w:t>
            </w:r>
            <w:bookmarkEnd w:id="93"/>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4" w:name="p9ivK8SGAqAAZASF"/>
            <w:r>
              <w:t>Nombre</w:t>
            </w:r>
            <w:bookmarkEnd w:id="94"/>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5" w:name="l9ivK8SGAqAAZASG"/>
            <w:r>
              <w:t>ApellidoPaterno</w:t>
            </w:r>
            <w:bookmarkEnd w:id="95"/>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6" w:name="19ivK8SGAqAAZASH"/>
            <w:r>
              <w:t>ApellidoMaterno</w:t>
            </w:r>
            <w:bookmarkEnd w:id="96"/>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97" w:name="iJvZm8SGAqAAZAj2"/>
            <w:r>
              <w:t>IdDireccion</w:t>
            </w:r>
            <w:bookmarkEnd w:id="97"/>
          </w:p>
        </w:tc>
        <w:tc>
          <w:tcPr>
            <w:tcW w:w="143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ODivK8SGAqAAZASx" w:history="1">
              <w:r>
                <w:t>Direccion.Id</w:t>
              </w:r>
            </w:hyperlink>
            <w:r>
              <w:t>)</w:t>
            </w:r>
          </w:p>
          <w:p w:rsidR="005B1216" w:rsidRDefault="005B1216" w:rsidP="00875462">
            <w:pPr>
              <w:pStyle w:val="TableContent"/>
            </w:pPr>
          </w:p>
        </w:tc>
        <w:tc>
          <w:tcPr>
            <w:tcW w:w="142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98" w:name="ELIOd8SD.AAAAQTU"/>
      <w:bookmarkStart w:id="99" w:name="ELIOd8SD.AAAAQTV"/>
      <w:r>
        <w:rPr>
          <w:noProof/>
          <w:lang w:val="es-CL" w:eastAsia="es-CL"/>
        </w:rPr>
        <w:drawing>
          <wp:inline distT="0" distB="0" distL="0" distR="0">
            <wp:extent cx="276225" cy="276225"/>
            <wp:effectExtent l="19050" t="0" r="9525"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UsuarioPermisos</w:t>
      </w:r>
    </w:p>
    <w:tbl>
      <w:tblPr>
        <w:tblW w:w="0" w:type="auto"/>
        <w:tblInd w:w="10" w:type="dxa"/>
        <w:tblCellMar>
          <w:left w:w="0" w:type="dxa"/>
          <w:right w:w="0" w:type="dxa"/>
        </w:tblCellMar>
        <w:tblLook w:val="0000"/>
      </w:tblPr>
      <w:tblGrid>
        <w:gridCol w:w="2002"/>
        <w:gridCol w:w="1420"/>
        <w:gridCol w:w="1653"/>
        <w:gridCol w:w="1263"/>
        <w:gridCol w:w="3077"/>
      </w:tblGrid>
      <w:tr w:rsidR="005B1216" w:rsidTr="00567C6C">
        <w:tc>
          <w:tcPr>
            <w:tcW w:w="2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0" w:name="nncOd8SD.AAAAQTy"/>
            <w:r>
              <w:t>Id</w:t>
            </w:r>
            <w:bookmarkEnd w:id="10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1" w:name="pOOOd8SD.AAAAQUm"/>
            <w:r>
              <w:t>IdUsuario</w:t>
            </w:r>
            <w:bookmarkEnd w:id="10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XDivK8SGAqAAZATS" w:history="1">
              <w:r>
                <w:t>Usuario.Id</w:t>
              </w:r>
            </w:hyperlink>
            <w:r>
              <w:t>)</w:t>
            </w:r>
          </w:p>
          <w:p w:rsidR="005B1216" w:rsidRDefault="005B1216" w:rsidP="00875462">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2" w:name="Z_BOd8SD.AAAAQVN"/>
            <w:r>
              <w:t>IdPerfilPermiso</w:t>
            </w:r>
            <w:bookmarkEnd w:id="10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1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3" w:name="95pOd8SD.AAAAQV9"/>
            <w:r>
              <w:t>Activo</w:t>
            </w:r>
            <w:bookmarkEnd w:id="10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bit(0)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04" w:name="T7ivK8SGAqAAZAY2"/>
      <w:bookmarkStart w:id="105" w:name="AjivK8SGAqAAZATX"/>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Porcentaje</w:t>
      </w:r>
    </w:p>
    <w:tbl>
      <w:tblPr>
        <w:tblW w:w="0" w:type="auto"/>
        <w:tblInd w:w="10" w:type="dxa"/>
        <w:tblCellMar>
          <w:left w:w="0" w:type="dxa"/>
          <w:right w:w="0" w:type="dxa"/>
        </w:tblCellMar>
        <w:tblLook w:val="0000"/>
      </w:tblPr>
      <w:tblGrid>
        <w:gridCol w:w="1413"/>
        <w:gridCol w:w="1386"/>
        <w:gridCol w:w="3332"/>
        <w:gridCol w:w="1053"/>
        <w:gridCol w:w="2231"/>
      </w:tblGrid>
      <w:tr w:rsidR="005B1216" w:rsidTr="00567C6C">
        <w:tc>
          <w:tcPr>
            <w:tcW w:w="15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3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3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4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6" w:name="gjivK8SGAqAAZATY"/>
            <w:r>
              <w:t>Id</w:t>
            </w:r>
            <w:bookmarkEnd w:id="106"/>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7" w:name="zLivK8SGAqAAZAWh"/>
            <w:r>
              <w:t>IdPrecio</w:t>
            </w:r>
            <w:bookmarkEnd w:id="107"/>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yDivK8SGAqAAZASq" w:history="1">
              <w:r>
                <w:t>PrecioGarantia.IdPrecioGarantia</w:t>
              </w:r>
            </w:hyperlink>
            <w:r>
              <w:t>)</w:t>
            </w:r>
          </w:p>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5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08" w:name="gjivK8SGAqAAZATZ"/>
            <w:r>
              <w:t>Porcentaje</w:t>
            </w:r>
            <w:bookmarkEnd w:id="108"/>
          </w:p>
        </w:tc>
        <w:tc>
          <w:tcPr>
            <w:tcW w:w="139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49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 w:rsidR="005B1216" w:rsidRDefault="005B1216" w:rsidP="005B1216">
      <w:pPr>
        <w:pStyle w:val="Ttulo3"/>
      </w:pPr>
      <w:bookmarkStart w:id="109" w:name="L7ivK8SGAqAAZAY_"/>
      <w:bookmarkStart w:id="110" w:name="rDivK8SGAqAAZATO"/>
      <w:r>
        <w:rPr>
          <w:noProof/>
          <w:lang w:val="es-CL" w:eastAsia="es-CL"/>
        </w:rPr>
        <w:drawing>
          <wp:inline distT="0" distB="0" distL="0" distR="0">
            <wp:extent cx="276225" cy="276225"/>
            <wp:effectExtent l="19050" t="0" r="9525"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Contacto</w:t>
      </w:r>
    </w:p>
    <w:tbl>
      <w:tblPr>
        <w:tblW w:w="9917" w:type="dxa"/>
        <w:tblInd w:w="10" w:type="dxa"/>
        <w:tblLayout w:type="fixed"/>
        <w:tblCellMar>
          <w:left w:w="0" w:type="dxa"/>
          <w:right w:w="0" w:type="dxa"/>
        </w:tblCellMar>
        <w:tblLook w:val="0000"/>
      </w:tblPr>
      <w:tblGrid>
        <w:gridCol w:w="2610"/>
        <w:gridCol w:w="1508"/>
        <w:gridCol w:w="3043"/>
        <w:gridCol w:w="797"/>
        <w:gridCol w:w="1959"/>
      </w:tblGrid>
      <w:tr w:rsidR="005B1216" w:rsidTr="00567C6C">
        <w:trPr>
          <w:trHeight w:val="465"/>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0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0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19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5B1216">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1" w:name="bDivK8SGAqAAZATP"/>
            <w:r>
              <w:t>Id</w:t>
            </w:r>
            <w:bookmarkEnd w:id="111"/>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B1216">
        <w:trPr>
          <w:trHeight w:val="928"/>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2" w:name="2LivK8SGAqAAZAVv"/>
            <w:r>
              <w:t>ContactoClienteDistribuidor</w:t>
            </w:r>
            <w:bookmarkEnd w:id="112"/>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r w:rsidR="00FF00C7">
              <w:fldChar w:fldCharType="begin"/>
            </w:r>
            <w:r>
              <w:instrText>HYPERLINK \l "1H7Zm8SGAqAAZAhb"</w:instrText>
            </w:r>
            <w:r w:rsidR="00FF00C7">
              <w:fldChar w:fldCharType="separate"/>
            </w:r>
            <w:r>
              <w:t>ClienteParticular.Id},</w:t>
            </w:r>
          </w:p>
          <w:p w:rsidR="005B1216" w:rsidRDefault="005B1216" w:rsidP="00875462">
            <w:pPr>
              <w:pStyle w:val="TableContent"/>
            </w:pPr>
            <w:r>
              <w:t>{ ClienteComercial.Id</w:t>
            </w:r>
            <w:r w:rsidR="00FF00C7">
              <w:fldChar w:fldCharType="end"/>
            </w:r>
            <w:r>
              <w:t>)</w:t>
            </w:r>
          </w:p>
          <w:p w:rsidR="005B1216" w:rsidRDefault="005B1216" w:rsidP="00875462">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B1216">
        <w:trPr>
          <w:trHeight w:val="696"/>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3" w:name="uLivK8SGAqAAZAV2"/>
            <w:r>
              <w:t>TipoContacto</w:t>
            </w:r>
            <w:bookmarkEnd w:id="113"/>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w:t>
            </w:r>
          </w:p>
          <w:p w:rsidR="005B1216" w:rsidRDefault="005B1216" w:rsidP="00875462">
            <w:pPr>
              <w:pStyle w:val="TableContent"/>
            </w:pPr>
            <w:r>
              <w:t xml:space="preserve"> (</w:t>
            </w:r>
            <w:hyperlink w:anchor="wDivK8SGAqAAZASY" w:history="1">
              <w:r>
                <w:t>TipoContacto.IdTipoContacto</w:t>
              </w:r>
            </w:hyperlink>
            <w:r>
              <w:t>)</w:t>
            </w:r>
          </w:p>
          <w:p w:rsidR="005B1216" w:rsidRDefault="005B1216" w:rsidP="00875462">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B1216">
        <w:trPr>
          <w:trHeight w:val="372"/>
        </w:trPr>
        <w:tc>
          <w:tcPr>
            <w:tcW w:w="26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4" w:name="7DivK8SGAqAAZATQ"/>
            <w:r>
              <w:t>ValorContacto</w:t>
            </w:r>
            <w:bookmarkEnd w:id="114"/>
          </w:p>
        </w:tc>
        <w:tc>
          <w:tcPr>
            <w:tcW w:w="15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304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79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5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15" w:name="5t11l8SD.AAAARed"/>
      <w:bookmarkStart w:id="116" w:name="5t11l8SD.AAAARee"/>
      <w:r>
        <w:rPr>
          <w:noProof/>
          <w:lang w:val="es-CL" w:eastAsia="es-CL"/>
        </w:rPr>
        <w:drawing>
          <wp:inline distT="0" distB="0" distL="0" distR="0">
            <wp:extent cx="276225" cy="276225"/>
            <wp:effectExtent l="19050" t="0" r="9525"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Modulos</w:t>
      </w:r>
    </w:p>
    <w:tbl>
      <w:tblPr>
        <w:tblW w:w="0" w:type="auto"/>
        <w:tblInd w:w="10" w:type="dxa"/>
        <w:tblCellMar>
          <w:left w:w="0" w:type="dxa"/>
          <w:right w:w="0" w:type="dxa"/>
        </w:tblCellMar>
        <w:tblLook w:val="0000"/>
      </w:tblPr>
      <w:tblGrid>
        <w:gridCol w:w="2087"/>
        <w:gridCol w:w="1554"/>
        <w:gridCol w:w="1653"/>
        <w:gridCol w:w="1215"/>
        <w:gridCol w:w="2906"/>
      </w:tblGrid>
      <w:tr w:rsidR="005B1216" w:rsidTr="00567C6C">
        <w:tc>
          <w:tcPr>
            <w:tcW w:w="213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0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3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7" w:name="u671l8SD.AAAARf."/>
            <w:r>
              <w:t>Id</w:t>
            </w:r>
            <w:bookmarkEnd w:id="11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8" w:name="UAX1l8SD.AAAARgV"/>
            <w:r>
              <w:t>NombreModulo</w:t>
            </w:r>
            <w:bookmarkEnd w:id="11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3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19" w:name="4_QNl8SD.AAAARhO"/>
            <w:r>
              <w:t>DescripcionOpcion</w:t>
            </w:r>
            <w:bookmarkEnd w:id="11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20" w:name="kIkZm8SGAqAAZAT8"/>
      <w:bookmarkStart w:id="121" w:name="kIkZm8SGAqAAZAT9"/>
    </w:p>
    <w:p w:rsidR="005B1216" w:rsidRDefault="005B1216" w:rsidP="005B1216">
      <w:pPr>
        <w:rPr>
          <w:rFonts w:asciiTheme="majorHAnsi" w:eastAsiaTheme="majorEastAsia" w:hAnsiTheme="majorHAnsi" w:cstheme="majorBidi"/>
          <w:color w:val="4F81BD" w:themeColor="accent1"/>
          <w:lang w:val="es-ES_tradnl"/>
        </w:rPr>
      </w:pPr>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ClienteComercial</w:t>
      </w:r>
    </w:p>
    <w:tbl>
      <w:tblPr>
        <w:tblW w:w="0" w:type="auto"/>
        <w:tblInd w:w="10" w:type="dxa"/>
        <w:tblCellMar>
          <w:left w:w="0" w:type="dxa"/>
          <w:right w:w="0" w:type="dxa"/>
        </w:tblCellMar>
        <w:tblLook w:val="0000"/>
      </w:tblPr>
      <w:tblGrid>
        <w:gridCol w:w="1910"/>
        <w:gridCol w:w="1554"/>
        <w:gridCol w:w="1653"/>
        <w:gridCol w:w="1260"/>
        <w:gridCol w:w="3038"/>
      </w:tblGrid>
      <w:tr w:rsidR="005B1216" w:rsidTr="00567C6C">
        <w:tc>
          <w:tcPr>
            <w:tcW w:w="2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3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2" w:name="nf8Zm8SGAqAAZAU2"/>
            <w:r>
              <w:t>Id</w:t>
            </w:r>
            <w:bookmarkEnd w:id="12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DZy_m8SGAqAAZH4w" w:history="1">
              <w:r>
                <w:t>Cliente.Id</w:t>
              </w:r>
            </w:hyperlink>
            <w:r>
              <w:t>)</w:t>
            </w:r>
          </w:p>
          <w:p w:rsidR="005B1216" w:rsidRDefault="005B1216" w:rsidP="00875462">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3" w:name="lYSZm8SGAqAAZAVN"/>
            <w:r>
              <w:t>Rut</w:t>
            </w:r>
            <w:bookmarkEnd w:id="12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4" w:name=".nyZm8SGAqAAZAVs"/>
            <w:r>
              <w:t>RazonSocial</w:t>
            </w:r>
            <w:bookmarkEnd w:id="12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5" w:name="aRuZm8SGAqAAZAW_"/>
            <w:r>
              <w:t>Sucursal</w:t>
            </w:r>
            <w:bookmarkEnd w:id="12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7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6" w:name="A41Zm8SGAqAAZAZh"/>
            <w:r>
              <w:t>IdDireccion</w:t>
            </w:r>
            <w:bookmarkEnd w:id="12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ODivK8SGAqAAZASx" w:history="1">
              <w:r>
                <w:t>Direccion.Id</w:t>
              </w:r>
            </w:hyperlink>
            <w:r>
              <w:t>)</w:t>
            </w:r>
          </w:p>
          <w:p w:rsidR="005B1216" w:rsidRDefault="005B1216" w:rsidP="00875462">
            <w:pPr>
              <w:pStyle w:val="TableContent"/>
            </w:pPr>
          </w:p>
        </w:tc>
        <w:tc>
          <w:tcPr>
            <w:tcW w:w="14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27" w:name="77ivK8SGAqAAZAZ4"/>
      <w:bookmarkStart w:id="128" w:name="t9ivK8SGAqAAZASI"/>
      <w:r>
        <w:rPr>
          <w:noProof/>
          <w:lang w:val="es-CL" w:eastAsia="es-CL"/>
        </w:rPr>
        <w:drawing>
          <wp:inline distT="0" distB="0" distL="0" distR="0">
            <wp:extent cx="276225" cy="276225"/>
            <wp:effectExtent l="19050" t="0" r="9525"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Linea</w:t>
      </w:r>
    </w:p>
    <w:tbl>
      <w:tblPr>
        <w:tblW w:w="0" w:type="auto"/>
        <w:tblInd w:w="10" w:type="dxa"/>
        <w:tblCellMar>
          <w:left w:w="0" w:type="dxa"/>
          <w:right w:w="0" w:type="dxa"/>
        </w:tblCellMar>
        <w:tblLook w:val="0000"/>
      </w:tblPr>
      <w:tblGrid>
        <w:gridCol w:w="1930"/>
        <w:gridCol w:w="1421"/>
        <w:gridCol w:w="1653"/>
        <w:gridCol w:w="1281"/>
        <w:gridCol w:w="3130"/>
      </w:tblGrid>
      <w:tr w:rsidR="005B1216" w:rsidTr="00567C6C">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29" w:name="99ivK8SGAqAAZASJ"/>
            <w:r>
              <w:t>IdLinea</w:t>
            </w:r>
            <w:bookmarkEnd w:id="12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Almacena las lineas de productos asociadas a las marcas</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0" w:name="T9ivK8SGAqAAZASK"/>
            <w:r>
              <w:t>Descripcion</w:t>
            </w:r>
            <w:bookmarkEnd w:id="13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31" w:name="zNQ_m8SGAqAAZH0O"/>
      <w:bookmarkStart w:id="132" w:name="LNQ_m8SGAqAAZH0P"/>
      <w:r>
        <w:rPr>
          <w:noProof/>
          <w:lang w:val="es-CL" w:eastAsia="es-CL"/>
        </w:rPr>
        <w:drawing>
          <wp:inline distT="0" distB="0" distL="0" distR="0">
            <wp:extent cx="276225" cy="276225"/>
            <wp:effectExtent l="19050" t="0" r="9525"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Cliente</w:t>
      </w:r>
    </w:p>
    <w:tbl>
      <w:tblPr>
        <w:tblW w:w="0" w:type="auto"/>
        <w:tblInd w:w="10" w:type="dxa"/>
        <w:tblCellMar>
          <w:left w:w="0" w:type="dxa"/>
          <w:right w:w="0" w:type="dxa"/>
        </w:tblCellMar>
        <w:tblLook w:val="0000"/>
      </w:tblPr>
      <w:tblGrid>
        <w:gridCol w:w="1919"/>
        <w:gridCol w:w="1554"/>
        <w:gridCol w:w="1676"/>
        <w:gridCol w:w="1254"/>
        <w:gridCol w:w="3012"/>
      </w:tblGrid>
      <w:tr w:rsidR="005B1216" w:rsidTr="00567C6C">
        <w:tc>
          <w:tcPr>
            <w:tcW w:w="2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7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1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37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3" w:name="DZy_m8SGAqAAZH4w"/>
            <w:r>
              <w:t>Id</w:t>
            </w:r>
            <w:bookmarkEnd w:id="13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Id unico de cliente que se relaciona 1 a 1 con el cliente comercial o el cliente particular.</w:t>
            </w:r>
          </w:p>
        </w:tc>
      </w:tr>
      <w:tr w:rsidR="005B1216" w:rsidTr="00875462">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4" w:name="4Cq_m8SGAqAAZH5I"/>
            <w:r>
              <w:t>IdTipoCliente</w:t>
            </w:r>
            <w:bookmarkEnd w:id="13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Wbp_m8SGAqAAZH6y" w:history="1">
              <w:r>
                <w:t>TipoCliente.Id</w:t>
              </w:r>
            </w:hyperlink>
            <w:r>
              <w:t>)</w:t>
            </w:r>
          </w:p>
          <w:p w:rsidR="005B1216" w:rsidRDefault="005B1216" w:rsidP="00875462">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Id de tipo de cliente, que puede ser Particular o Comercial</w:t>
            </w:r>
          </w:p>
        </w:tc>
      </w:tr>
      <w:tr w:rsidR="005B1216" w:rsidTr="00875462">
        <w:tc>
          <w:tcPr>
            <w:tcW w:w="20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5" w:name="JhTI.8SGAqEWRybm"/>
            <w:r>
              <w:t>Observacion</w:t>
            </w:r>
            <w:bookmarkEnd w:id="13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167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337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Campo de apoyo para cualquier observacion o dato extra que se requiera al llenar los datos del cliente</w:t>
            </w:r>
          </w:p>
        </w:tc>
      </w:tr>
    </w:tbl>
    <w:p w:rsidR="005B1216" w:rsidRDefault="005B1216" w:rsidP="005B1216"/>
    <w:p w:rsidR="005B1216" w:rsidRDefault="005B1216" w:rsidP="005B1216">
      <w:pPr>
        <w:pStyle w:val="Ttulo3"/>
      </w:pPr>
      <w:bookmarkStart w:id="136" w:name="77ivK8SGAqAAZAZv"/>
      <w:bookmarkStart w:id="137" w:name="v9ivK8SGAqAAZASR"/>
      <w:r>
        <w:rPr>
          <w:noProof/>
          <w:lang w:val="es-CL" w:eastAsia="es-CL"/>
        </w:rPr>
        <w:lastRenderedPageBreak/>
        <w:drawing>
          <wp:inline distT="0" distB="0" distL="0" distR="0">
            <wp:extent cx="276225" cy="276225"/>
            <wp:effectExtent l="19050" t="0" r="9525" b="0"/>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TipoArticulo</w:t>
      </w:r>
    </w:p>
    <w:tbl>
      <w:tblPr>
        <w:tblW w:w="0" w:type="auto"/>
        <w:tblInd w:w="10" w:type="dxa"/>
        <w:tblCellMar>
          <w:left w:w="0" w:type="dxa"/>
          <w:right w:w="0" w:type="dxa"/>
        </w:tblCellMar>
        <w:tblLook w:val="0000"/>
      </w:tblPr>
      <w:tblGrid>
        <w:gridCol w:w="1969"/>
        <w:gridCol w:w="1420"/>
        <w:gridCol w:w="1653"/>
        <w:gridCol w:w="1271"/>
        <w:gridCol w:w="3102"/>
      </w:tblGrid>
      <w:tr w:rsidR="005B1216" w:rsidTr="00567C6C">
        <w:tc>
          <w:tcPr>
            <w:tcW w:w="21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8" w:name="f9ivK8SGAqAAZASS"/>
            <w:r>
              <w:t>IdTipoArticulo</w:t>
            </w:r>
            <w:bookmarkEnd w:id="13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39" w:name="_9ivK8SGAqAAZAST"/>
            <w:r>
              <w:t>Descripcion</w:t>
            </w:r>
            <w:bookmarkEnd w:id="139"/>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6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40" w:name="0Ax_m8SGAqAAZH6S"/>
      <w:bookmarkStart w:id="141" w:name="0Ax_m8SGAqAAZH6T"/>
      <w:r>
        <w:rPr>
          <w:noProof/>
          <w:lang w:val="es-CL" w:eastAsia="es-CL"/>
        </w:rPr>
        <w:drawing>
          <wp:inline distT="0" distB="0" distL="0" distR="0">
            <wp:extent cx="276225" cy="276225"/>
            <wp:effectExtent l="19050" t="0" r="9525" b="0"/>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TipoCliente</w:t>
      </w:r>
    </w:p>
    <w:tbl>
      <w:tblPr>
        <w:tblW w:w="0" w:type="auto"/>
        <w:tblInd w:w="10" w:type="dxa"/>
        <w:tblCellMar>
          <w:left w:w="0" w:type="dxa"/>
          <w:right w:w="0" w:type="dxa"/>
        </w:tblCellMar>
        <w:tblLook w:val="0000"/>
      </w:tblPr>
      <w:tblGrid>
        <w:gridCol w:w="1891"/>
        <w:gridCol w:w="1554"/>
        <w:gridCol w:w="1653"/>
        <w:gridCol w:w="1265"/>
        <w:gridCol w:w="3052"/>
      </w:tblGrid>
      <w:tr w:rsidR="005B1216" w:rsidTr="00567C6C">
        <w:tc>
          <w:tcPr>
            <w:tcW w:w="20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2" w:name="Wbp_m8SGAqAAZH6y"/>
            <w:r>
              <w:t>Id</w:t>
            </w:r>
            <w:bookmarkEnd w:id="14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3" w:name="8y5_m8SGAqAAZH7K"/>
            <w:r>
              <w:t>Descripcion</w:t>
            </w:r>
            <w:bookmarkEnd w:id="14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nvarchar(100)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 w:rsidR="005B1216" w:rsidRDefault="005B1216" w:rsidP="005B1216">
      <w:pPr>
        <w:pStyle w:val="Ttulo3"/>
      </w:pPr>
      <w:bookmarkStart w:id="144" w:name="_xw5l8SD.AAAARLo"/>
      <w:bookmarkStart w:id="145" w:name="_xw5l8SD.AAAARLp"/>
      <w:r>
        <w:rPr>
          <w:noProof/>
          <w:lang w:val="es-CL" w:eastAsia="es-CL"/>
        </w:rPr>
        <w:drawing>
          <wp:inline distT="0" distB="0" distL="0" distR="0">
            <wp:extent cx="276225" cy="276225"/>
            <wp:effectExtent l="19050" t="0" r="9525" b="0"/>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Permisos</w:t>
      </w:r>
    </w:p>
    <w:tbl>
      <w:tblPr>
        <w:tblW w:w="0" w:type="auto"/>
        <w:tblInd w:w="10" w:type="dxa"/>
        <w:tblCellMar>
          <w:left w:w="0" w:type="dxa"/>
          <w:right w:w="0" w:type="dxa"/>
        </w:tblCellMar>
        <w:tblLook w:val="0000"/>
      </w:tblPr>
      <w:tblGrid>
        <w:gridCol w:w="2045"/>
        <w:gridCol w:w="1554"/>
        <w:gridCol w:w="2187"/>
        <w:gridCol w:w="1120"/>
        <w:gridCol w:w="2509"/>
      </w:tblGrid>
      <w:tr w:rsidR="005B1216" w:rsidTr="00567C6C">
        <w:tc>
          <w:tcPr>
            <w:tcW w:w="20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21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3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90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6" w:name="pQk5l8SD.AAAARME"/>
            <w:r>
              <w:t>Id</w:t>
            </w:r>
            <w:bookmarkEnd w:id="14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nncOd8SD.AAAAQTy" w:history="1">
              <w:r>
                <w:t>UsuarioPermisos.Id</w:t>
              </w:r>
            </w:hyperlink>
            <w:r>
              <w:t>)</w:t>
            </w:r>
          </w:p>
          <w:p w:rsidR="005B1216" w:rsidRDefault="005B1216" w:rsidP="00875462">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7" w:name="5VN5l8SD.AAAARPx"/>
            <w:r>
              <w:t>IdModulo</w:t>
            </w:r>
            <w:bookmarkEnd w:id="14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u671l8SD.AAAARf." w:history="1">
              <w:r>
                <w:t>Modulos.Id</w:t>
              </w:r>
            </w:hyperlink>
            <w:r>
              <w:t>)</w:t>
            </w:r>
          </w:p>
          <w:p w:rsidR="005B1216" w:rsidRDefault="005B1216" w:rsidP="00875462">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8" w:name="Uzz5l8SD.AAAARQP"/>
            <w:r>
              <w:t>Opcion</w:t>
            </w:r>
            <w:bookmarkEnd w:id="14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49" w:name="cT61l8SD.AAAARbV"/>
            <w:r>
              <w:t>DescripcionOpcion</w:t>
            </w:r>
            <w:bookmarkEnd w:id="14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218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 w:rsidR="005B1216" w:rsidRDefault="005B1216">
      <w:pPr>
        <w:rPr>
          <w:rFonts w:asciiTheme="majorHAnsi" w:eastAsiaTheme="majorEastAsia" w:hAnsiTheme="majorHAnsi" w:cstheme="majorBidi"/>
          <w:b/>
          <w:bCs/>
          <w:color w:val="4F81BD" w:themeColor="accent1"/>
          <w:lang w:val="es-ES_tradnl"/>
        </w:rPr>
      </w:pPr>
      <w:bookmarkStart w:id="150" w:name="L7ivK8SGAqAAZAZC"/>
      <w:bookmarkStart w:id="151" w:name="TDivK8SGAqAAZATL"/>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83"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Articulo</w:t>
      </w:r>
    </w:p>
    <w:tbl>
      <w:tblPr>
        <w:tblW w:w="0" w:type="auto"/>
        <w:tblInd w:w="10" w:type="dxa"/>
        <w:tblCellMar>
          <w:left w:w="0" w:type="dxa"/>
          <w:right w:w="0" w:type="dxa"/>
        </w:tblCellMar>
        <w:tblLook w:val="0000"/>
      </w:tblPr>
      <w:tblGrid>
        <w:gridCol w:w="1655"/>
        <w:gridCol w:w="1554"/>
        <w:gridCol w:w="3332"/>
        <w:gridCol w:w="874"/>
        <w:gridCol w:w="2000"/>
      </w:tblGrid>
      <w:tr w:rsidR="005B1216" w:rsidTr="00567C6C">
        <w:tc>
          <w:tcPr>
            <w:tcW w:w="172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3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21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2" w:name="zDivK8SGAqAAZATM"/>
            <w:r>
              <w:t>Id</w:t>
            </w:r>
            <w:bookmarkEnd w:id="15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3" w:name="LDivK8SGAqAAZATN"/>
            <w:r>
              <w:t>Modelo</w:t>
            </w:r>
            <w:bookmarkEnd w:id="15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4" w:name="MLivK8SGAqAAZAVM"/>
            <w:r>
              <w:t>Marca</w:t>
            </w:r>
            <w:bookmarkEnd w:id="15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b9ivK8SGAqAAZASM" w:history="1">
              <w:r>
                <w:t>Marca.IdMarca</w:t>
              </w:r>
            </w:hyperlink>
            <w:r>
              <w:t>)</w:t>
            </w:r>
          </w:p>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5" w:name="8LivK8SGAqAAZAVT"/>
            <w:r>
              <w:t>TipoArticulo</w:t>
            </w:r>
            <w:bookmarkEnd w:id="15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f9ivK8SGAqAAZASS" w:history="1">
              <w:r>
                <w:t>TipoArticulo.IdTipoArticulo</w:t>
              </w:r>
            </w:hyperlink>
            <w:r>
              <w:t>)</w:t>
            </w:r>
          </w:p>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6" w:name="SLivK8SGAqAAZAVa"/>
            <w:r>
              <w:t>Categoria</w:t>
            </w:r>
            <w:bookmarkEnd w:id="15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e9ivK8SGAqAAZASB" w:history="1">
              <w:r>
                <w:t>Categoria.IdCategoria</w:t>
              </w:r>
            </w:hyperlink>
            <w:r>
              <w:t>)</w:t>
            </w:r>
          </w:p>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7" w:name="qLivK8SGAqAAZAVh"/>
            <w:r>
              <w:t>PrecioGarantia</w:t>
            </w:r>
            <w:bookmarkEnd w:id="15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yDivK8SGAqAAZASq" w:history="1">
              <w:r>
                <w:t>PrecioGarantia.IdPrecioGarantia</w:t>
              </w:r>
            </w:hyperlink>
            <w:r>
              <w:t>)</w:t>
            </w:r>
          </w:p>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8" w:name="6LivK8SGAqAAZAVo"/>
            <w:r>
              <w:t>Linea</w:t>
            </w:r>
            <w:bookmarkEnd w:id="15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99ivK8SGAqAAZASJ" w:history="1">
              <w:r>
                <w:t>Linea.IdLinea</w:t>
              </w:r>
            </w:hyperlink>
            <w:r>
              <w:t>)</w:t>
            </w:r>
          </w:p>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172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59" w:name="WBfI.8SGAqEWRymG"/>
            <w:r>
              <w:t>Observacion</w:t>
            </w:r>
            <w:bookmarkEnd w:id="15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33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21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60" w:name="H7ivK8SGAqAAZAZ."/>
      <w:bookmarkStart w:id="161" w:name="29ivK8SGAqAAZASA"/>
      <w:r>
        <w:rPr>
          <w:noProof/>
          <w:lang w:val="es-CL" w:eastAsia="es-CL"/>
        </w:rPr>
        <w:drawing>
          <wp:inline distT="0" distB="0" distL="0" distR="0">
            <wp:extent cx="276225" cy="276225"/>
            <wp:effectExtent l="19050" t="0" r="9525" b="0"/>
            <wp:docPr id="384"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Categoria</w:t>
      </w:r>
    </w:p>
    <w:tbl>
      <w:tblPr>
        <w:tblW w:w="0" w:type="auto"/>
        <w:tblInd w:w="10" w:type="dxa"/>
        <w:tblCellMar>
          <w:left w:w="0" w:type="dxa"/>
          <w:right w:w="0" w:type="dxa"/>
        </w:tblCellMar>
        <w:tblLook w:val="0000"/>
      </w:tblPr>
      <w:tblGrid>
        <w:gridCol w:w="1930"/>
        <w:gridCol w:w="1421"/>
        <w:gridCol w:w="1653"/>
        <w:gridCol w:w="1281"/>
        <w:gridCol w:w="3130"/>
      </w:tblGrid>
      <w:tr w:rsidR="005B1216" w:rsidTr="00567C6C">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2" w:name="e9ivK8SGAqAAZASB"/>
            <w:r>
              <w:t>IdCategoria</w:t>
            </w:r>
            <w:bookmarkEnd w:id="16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3" w:name="B9ivK8SGAqAAZASC"/>
            <w:r>
              <w:t>Descripcion</w:t>
            </w:r>
            <w:bookmarkEnd w:id="163"/>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64" w:name="L7ivK8SGAqAAZAZI"/>
      <w:bookmarkStart w:id="165" w:name="pDivK8SGAqAAZAS7"/>
      <w:r>
        <w:rPr>
          <w:noProof/>
          <w:lang w:val="es-CL" w:eastAsia="es-CL"/>
        </w:rPr>
        <w:drawing>
          <wp:inline distT="0" distB="0" distL="0" distR="0">
            <wp:extent cx="276225" cy="276225"/>
            <wp:effectExtent l="19050" t="0" r="9525" b="0"/>
            <wp:docPr id="385" name="Imagen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HistorialModificacionOrden</w:t>
      </w:r>
    </w:p>
    <w:tbl>
      <w:tblPr>
        <w:tblW w:w="0" w:type="auto"/>
        <w:tblInd w:w="10" w:type="dxa"/>
        <w:tblCellMar>
          <w:left w:w="0" w:type="dxa"/>
          <w:right w:w="0" w:type="dxa"/>
        </w:tblCellMar>
        <w:tblLook w:val="0000"/>
      </w:tblPr>
      <w:tblGrid>
        <w:gridCol w:w="1797"/>
        <w:gridCol w:w="1442"/>
        <w:gridCol w:w="1898"/>
        <w:gridCol w:w="1263"/>
        <w:gridCol w:w="3015"/>
      </w:tblGrid>
      <w:tr w:rsidR="005B1216" w:rsidTr="00567C6C">
        <w:tc>
          <w:tcPr>
            <w:tcW w:w="20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0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3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6" w:name="ZDivK8SGAqAAZAS8"/>
            <w:r>
              <w:t>Id</w:t>
            </w:r>
            <w:bookmarkEnd w:id="166"/>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7" w:name="fzivK8SGAqAAZAUp"/>
            <w:r>
              <w:t>IdOrden</w:t>
            </w:r>
            <w:bookmarkEnd w:id="167"/>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NDivK8SGAqAAZATB" w:history="1">
              <w:r>
                <w:t>OrdenTrabajo.Id</w:t>
              </w:r>
            </w:hyperlink>
            <w:r>
              <w:t>)</w:t>
            </w:r>
          </w:p>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8" w:name="FDivK8SGAqAAZAS9"/>
            <w:r>
              <w:t>Usuario</w:t>
            </w:r>
            <w:bookmarkEnd w:id="168"/>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69" w:name="FDivK8SGAqAAZAS."/>
            <w:r>
              <w:t>Fecha</w:t>
            </w:r>
            <w:bookmarkEnd w:id="16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datetime(0)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0" w:name="lDivK8SGAqAAZAS_"/>
            <w:r>
              <w:t>Detalle</w:t>
            </w:r>
            <w:bookmarkEnd w:id="17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varchar(100)</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33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71" w:name="L7ivK8SGAqAAZAZF"/>
      <w:bookmarkStart w:id="172" w:name="VDivK8SGAqAAZATA"/>
      <w:r>
        <w:rPr>
          <w:noProof/>
          <w:lang w:val="es-CL" w:eastAsia="es-CL"/>
        </w:rPr>
        <w:lastRenderedPageBreak/>
        <w:drawing>
          <wp:inline distT="0" distB="0" distL="0" distR="0">
            <wp:extent cx="276225" cy="276225"/>
            <wp:effectExtent l="19050" t="0" r="9525" b="0"/>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OrdenTrabajo</w:t>
      </w:r>
    </w:p>
    <w:tbl>
      <w:tblPr>
        <w:tblW w:w="0" w:type="auto"/>
        <w:tblInd w:w="10" w:type="dxa"/>
        <w:tblCellMar>
          <w:left w:w="0" w:type="dxa"/>
          <w:right w:w="0" w:type="dxa"/>
        </w:tblCellMar>
        <w:tblLook w:val="0000"/>
      </w:tblPr>
      <w:tblGrid>
        <w:gridCol w:w="2036"/>
        <w:gridCol w:w="1554"/>
        <w:gridCol w:w="2554"/>
        <w:gridCol w:w="1028"/>
        <w:gridCol w:w="2243"/>
      </w:tblGrid>
      <w:tr w:rsidR="005B1216" w:rsidTr="00567C6C">
        <w:tc>
          <w:tcPr>
            <w:tcW w:w="20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25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31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25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3" w:name="NDivK8SGAqAAZATB"/>
            <w:r>
              <w:t>Id</w:t>
            </w:r>
            <w:bookmarkEnd w:id="17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4" w:name="QLivK8SGAqAAZAU3"/>
            <w:r>
              <w:t>IdArticulo</w:t>
            </w:r>
            <w:bookmarkEnd w:id="17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zDivK8SGAqAAZATM" w:history="1">
              <w:r>
                <w:t>Articulo.Id</w:t>
              </w:r>
            </w:hyperlink>
            <w:r>
              <w:t>)</w:t>
            </w:r>
          </w:p>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5" w:name="NDivK8SGAqAAZATC"/>
            <w:r>
              <w:t>Serie</w:t>
            </w:r>
            <w:bookmarkEnd w:id="17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6" w:name="tDivK8SGAqAAZATD"/>
            <w:r>
              <w:t>FechaIngreso</w:t>
            </w:r>
            <w:bookmarkEnd w:id="17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7" w:name="dDivK8SGAqAAZATE"/>
            <w:r>
              <w:t>FechaEntrega</w:t>
            </w:r>
            <w:bookmarkEnd w:id="17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8" w:name="dDivK8SGAqAAZATF"/>
            <w:r>
              <w:t>Falla</w:t>
            </w:r>
            <w:bookmarkEnd w:id="178"/>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79" w:name="9DivK8SGAqAAZATG"/>
            <w:r>
              <w:t>CondicionArticulo</w:t>
            </w:r>
            <w:bookmarkEnd w:id="179"/>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0" w:name="ELivK8SGAqAAZAVF"/>
            <w:r>
              <w:t>TipoOrden</w:t>
            </w:r>
            <w:bookmarkEnd w:id="180"/>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0DivK8SGAqAAZASh" w:history="1">
              <w:r>
                <w:t>TipoOrden.IdTipoOrden</w:t>
              </w:r>
            </w:hyperlink>
            <w:r>
              <w:t>)</w:t>
            </w:r>
          </w:p>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1" w:name="DDivK8SGAqAAZATH"/>
            <w:r>
              <w:t>Boleta</w:t>
            </w:r>
            <w:bookmarkEnd w:id="181"/>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2" w:name="DDivK8SGAqAAZATI"/>
            <w:r>
              <w:t>Poliza</w:t>
            </w:r>
            <w:bookmarkEnd w:id="182"/>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3" w:name="jDivK8SGAqAAZATJ"/>
            <w:r>
              <w:t>FechaCompra</w:t>
            </w:r>
            <w:bookmarkEnd w:id="183"/>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datetime(0)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4" w:name="jDivK8SGAqAAZATK"/>
            <w:r>
              <w:t>LugarCompra</w:t>
            </w:r>
            <w:bookmarkEnd w:id="184"/>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varchar(100)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5" w:name="jH4AW8SGAqAAZIZI"/>
            <w:r>
              <w:t>IdCliente</w:t>
            </w:r>
            <w:bookmarkEnd w:id="185"/>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DZy_m8SGAqAAZH4w" w:history="1">
              <w:r>
                <w:t>Cliente.Id</w:t>
              </w:r>
            </w:hyperlink>
            <w:r>
              <w:t>)</w:t>
            </w:r>
          </w:p>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6" w:name="EbV_e8SGAqEWRxCz"/>
            <w:r>
              <w:t>IdTecnicoAsignado</w:t>
            </w:r>
            <w:bookmarkEnd w:id="186"/>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87" w:name="LT6o.8SGAqEWRy0l"/>
            <w:r>
              <w:t>Observacion</w:t>
            </w:r>
            <w:bookmarkEnd w:id="187"/>
          </w:p>
        </w:tc>
        <w:tc>
          <w:tcPr>
            <w:tcW w:w="1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nvarchar(255)</w:t>
            </w:r>
          </w:p>
        </w:tc>
        <w:tc>
          <w:tcPr>
            <w:tcW w:w="255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31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25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rPr>
                <w:rFonts w:ascii="Dialog" w:eastAsia="Dialog" w:hAnsi="Dialog" w:cs="Dialog"/>
                <w:color w:val="000000"/>
                <w:sz w:val="22"/>
              </w:rPr>
              <w:t>Campo extra.</w:t>
            </w:r>
          </w:p>
        </w:tc>
      </w:tr>
    </w:tbl>
    <w:p w:rsidR="005B1216" w:rsidRDefault="005B1216" w:rsidP="005B1216"/>
    <w:p w:rsidR="005B1216" w:rsidRDefault="005B1216" w:rsidP="005B1216">
      <w:pPr>
        <w:pStyle w:val="Ttulo3"/>
      </w:pPr>
      <w:bookmarkStart w:id="188" w:name="L7ivK8SGAqAAZAZL"/>
      <w:bookmarkStart w:id="189" w:name="hDivK8SGAqAAZAS3"/>
      <w:r>
        <w:rPr>
          <w:noProof/>
          <w:lang w:val="es-CL" w:eastAsia="es-CL"/>
        </w:rPr>
        <w:drawing>
          <wp:inline distT="0" distB="0" distL="0" distR="0">
            <wp:extent cx="276225" cy="276225"/>
            <wp:effectExtent l="19050" t="0" r="9525" b="0"/>
            <wp:docPr id="387" name="Imagen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Detalle</w:t>
      </w:r>
    </w:p>
    <w:tbl>
      <w:tblPr>
        <w:tblW w:w="0" w:type="auto"/>
        <w:tblInd w:w="10" w:type="dxa"/>
        <w:tblCellMar>
          <w:left w:w="0" w:type="dxa"/>
          <w:right w:w="0" w:type="dxa"/>
        </w:tblCellMar>
        <w:tblLook w:val="0000"/>
      </w:tblPr>
      <w:tblGrid>
        <w:gridCol w:w="1947"/>
        <w:gridCol w:w="1442"/>
        <w:gridCol w:w="1909"/>
        <w:gridCol w:w="1224"/>
        <w:gridCol w:w="2893"/>
      </w:tblGrid>
      <w:tr w:rsidR="005B1216" w:rsidTr="00567C6C">
        <w:tc>
          <w:tcPr>
            <w:tcW w:w="206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9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2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0" w:name="RDivK8SGAqAAZAS4"/>
            <w:r>
              <w:t>Id</w:t>
            </w:r>
            <w:bookmarkEnd w:id="19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1" w:name="dzivK8SGAqAAZAUU"/>
            <w:r>
              <w:t>IdOrden</w:t>
            </w:r>
            <w:bookmarkEnd w:id="191"/>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NDivK8SGAqAAZATB" w:history="1">
              <w:r>
                <w:t>OrdenTrabajo.Id</w:t>
              </w:r>
            </w:hyperlink>
            <w:r>
              <w:t>)</w:t>
            </w:r>
          </w:p>
          <w:p w:rsidR="005B1216" w:rsidRDefault="005B1216" w:rsidP="00875462">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2" w:name="xDivK8SGAqAAZAS5"/>
            <w:r>
              <w:t>FechaCreacion</w:t>
            </w:r>
            <w:bookmarkEnd w:id="192"/>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datetime(0)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3" w:name="JDivK8SGAqAAZAS6"/>
            <w:r>
              <w:t>Detalle</w:t>
            </w:r>
            <w:bookmarkEnd w:id="193"/>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varchar(250)</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Sí</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6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4" w:name="HzivK8SGAqAAZAUi"/>
            <w:r>
              <w:t>Estado</w:t>
            </w:r>
            <w:bookmarkEnd w:id="194"/>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9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CDivK8SGAqAAZASn" w:history="1">
              <w:r>
                <w:t>Estado.IdEstado</w:t>
              </w:r>
            </w:hyperlink>
            <w:r>
              <w:t>)</w:t>
            </w:r>
          </w:p>
          <w:p w:rsidR="005B1216" w:rsidRDefault="005B1216" w:rsidP="00875462">
            <w:pPr>
              <w:pStyle w:val="TableContent"/>
            </w:pPr>
          </w:p>
        </w:tc>
        <w:tc>
          <w:tcPr>
            <w:tcW w:w="14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2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 w:rsidR="005B1216" w:rsidRDefault="005B1216" w:rsidP="005B1216">
      <w:pPr>
        <w:pStyle w:val="Ttulo3"/>
      </w:pPr>
      <w:bookmarkStart w:id="195" w:name="77ivK8SGAqAAZAZ1"/>
      <w:bookmarkStart w:id="196" w:name="L9ivK8SGAqAAZASL"/>
      <w:r>
        <w:rPr>
          <w:noProof/>
          <w:lang w:val="es-CL" w:eastAsia="es-CL"/>
        </w:rPr>
        <w:drawing>
          <wp:inline distT="0" distB="0" distL="0" distR="0">
            <wp:extent cx="276225" cy="276225"/>
            <wp:effectExtent l="19050" t="0" r="9525"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Marca</w:t>
      </w:r>
    </w:p>
    <w:tbl>
      <w:tblPr>
        <w:tblW w:w="0" w:type="auto"/>
        <w:tblInd w:w="10" w:type="dxa"/>
        <w:tblCellMar>
          <w:left w:w="0" w:type="dxa"/>
          <w:right w:w="0" w:type="dxa"/>
        </w:tblCellMar>
        <w:tblLook w:val="0000"/>
      </w:tblPr>
      <w:tblGrid>
        <w:gridCol w:w="1930"/>
        <w:gridCol w:w="1421"/>
        <w:gridCol w:w="1653"/>
        <w:gridCol w:w="1281"/>
        <w:gridCol w:w="3130"/>
      </w:tblGrid>
      <w:tr w:rsidR="005B1216" w:rsidTr="00567C6C">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7" w:name="b9ivK8SGAqAAZASM"/>
            <w:r>
              <w:t>IdMarca</w:t>
            </w:r>
            <w:bookmarkEnd w:id="197"/>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198" w:name="79ivK8SGAqAAZASN"/>
            <w:r>
              <w:t>Descripcion</w:t>
            </w:r>
            <w:bookmarkEnd w:id="19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199" w:name="bUHJl8SD.AAAAQ1B"/>
      <w:bookmarkStart w:id="200" w:name="bUHJl8SD.AAAAQ1C"/>
      <w:r>
        <w:rPr>
          <w:noProof/>
          <w:lang w:val="es-CL" w:eastAsia="es-CL"/>
        </w:rPr>
        <w:drawing>
          <wp:inline distT="0" distB="0" distL="0" distR="0">
            <wp:extent cx="276225" cy="276225"/>
            <wp:effectExtent l="19050" t="0" r="9525" b="0"/>
            <wp:docPr id="389" name="Imagen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PerfilPermiso</w:t>
      </w:r>
    </w:p>
    <w:tbl>
      <w:tblPr>
        <w:tblW w:w="0" w:type="auto"/>
        <w:tblInd w:w="10" w:type="dxa"/>
        <w:tblLayout w:type="fixed"/>
        <w:tblCellMar>
          <w:left w:w="0" w:type="dxa"/>
          <w:right w:w="0" w:type="dxa"/>
        </w:tblCellMar>
        <w:tblLook w:val="0000"/>
      </w:tblPr>
      <w:tblGrid>
        <w:gridCol w:w="1941"/>
        <w:gridCol w:w="1389"/>
        <w:gridCol w:w="1710"/>
        <w:gridCol w:w="1260"/>
        <w:gridCol w:w="3115"/>
      </w:tblGrid>
      <w:tr w:rsidR="005B1216" w:rsidTr="00567C6C">
        <w:tc>
          <w:tcPr>
            <w:tcW w:w="19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3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1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567C6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1" w:name="UM3pl8SD.AAAAQ4F"/>
            <w:r>
              <w:t>Id</w:t>
            </w:r>
            <w:bookmarkEnd w:id="201"/>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67C6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2" w:name="3.QZl8SD.AAAAQ45"/>
            <w:r>
              <w:t>IdPerfil</w:t>
            </w:r>
            <w:bookmarkEnd w:id="202"/>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cDivK8SGAqAAZASk" w:history="1">
              <w:r>
                <w:t>Perfil.Id</w:t>
              </w:r>
            </w:hyperlink>
            <w:r>
              <w:t>)</w:t>
            </w:r>
          </w:p>
          <w:p w:rsidR="005B1216" w:rsidRDefault="005B1216" w:rsidP="00875462">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67C6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3" w:name="yl2Zl8SD.AAAAQ6E"/>
            <w:r>
              <w:t>IdPermiso</w:t>
            </w:r>
            <w:bookmarkEnd w:id="203"/>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int(0)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pQk5l8SD.AAAARME" w:history="1">
              <w:r>
                <w:t>Permisos.Id</w:t>
              </w:r>
            </w:hyperlink>
            <w:r>
              <w:t>)</w:t>
            </w:r>
          </w:p>
          <w:p w:rsidR="005B1216" w:rsidRDefault="005B1216" w:rsidP="00875462">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67C6C">
        <w:tc>
          <w:tcPr>
            <w:tcW w:w="1941"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4" w:name="YceZl8SD.AAAAQ6s"/>
            <w:r>
              <w:t>Estado</w:t>
            </w:r>
            <w:bookmarkEnd w:id="204"/>
          </w:p>
        </w:tc>
        <w:tc>
          <w:tcPr>
            <w:tcW w:w="138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bit(0)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11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205" w:name="b7ivK8SGAqAAZAZg"/>
      <w:bookmarkStart w:id="206" w:name="UDivK8SGAqAAZASg"/>
      <w:r>
        <w:rPr>
          <w:noProof/>
          <w:lang w:val="es-CL" w:eastAsia="es-CL"/>
        </w:rPr>
        <w:drawing>
          <wp:inline distT="0" distB="0" distL="0" distR="0">
            <wp:extent cx="276225" cy="276225"/>
            <wp:effectExtent l="19050" t="0" r="9525"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TipoOrden</w:t>
      </w:r>
    </w:p>
    <w:tbl>
      <w:tblPr>
        <w:tblW w:w="0" w:type="auto"/>
        <w:tblInd w:w="10" w:type="dxa"/>
        <w:tblCellMar>
          <w:left w:w="0" w:type="dxa"/>
          <w:right w:w="0" w:type="dxa"/>
        </w:tblCellMar>
        <w:tblLook w:val="0000"/>
      </w:tblPr>
      <w:tblGrid>
        <w:gridCol w:w="1944"/>
        <w:gridCol w:w="1421"/>
        <w:gridCol w:w="1653"/>
        <w:gridCol w:w="1277"/>
        <w:gridCol w:w="3120"/>
      </w:tblGrid>
      <w:tr w:rsidR="005B1216" w:rsidTr="00567C6C">
        <w:tc>
          <w:tcPr>
            <w:tcW w:w="21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7" w:name="0DivK8SGAqAAZASh"/>
            <w:r>
              <w:t>IdTipoOrden</w:t>
            </w:r>
            <w:bookmarkEnd w:id="207"/>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08" w:name="MDivK8SGAqAAZASi"/>
            <w:r>
              <w:t>Descripcion</w:t>
            </w:r>
            <w:bookmarkEnd w:id="208"/>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209" w:name="r7ivK8SGAqAAZAZa"/>
      <w:bookmarkStart w:id="210" w:name="8DivK8SGAqAAZASm"/>
      <w:r>
        <w:rPr>
          <w:noProof/>
          <w:lang w:val="es-CL" w:eastAsia="es-CL"/>
        </w:rPr>
        <w:drawing>
          <wp:inline distT="0" distB="0" distL="0" distR="0">
            <wp:extent cx="276225" cy="276225"/>
            <wp:effectExtent l="19050" t="0" r="9525"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Estado</w:t>
      </w:r>
    </w:p>
    <w:tbl>
      <w:tblPr>
        <w:tblW w:w="0" w:type="auto"/>
        <w:tblInd w:w="10" w:type="dxa"/>
        <w:tblCellMar>
          <w:left w:w="0" w:type="dxa"/>
          <w:right w:w="0" w:type="dxa"/>
        </w:tblCellMar>
        <w:tblLook w:val="0000"/>
      </w:tblPr>
      <w:tblGrid>
        <w:gridCol w:w="1930"/>
        <w:gridCol w:w="1421"/>
        <w:gridCol w:w="1653"/>
        <w:gridCol w:w="1281"/>
        <w:gridCol w:w="3130"/>
      </w:tblGrid>
      <w:tr w:rsidR="005B1216" w:rsidTr="00567C6C">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1" w:name="CDivK8SGAqAAZASn"/>
            <w:r>
              <w:t>IdEstado</w:t>
            </w:r>
            <w:bookmarkEnd w:id="21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2" w:name="iDivK8SGAqAAZASo"/>
            <w:r>
              <w:t>Descripcion</w:t>
            </w:r>
            <w:bookmarkEnd w:id="212"/>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 w:rsidR="005B1216" w:rsidRDefault="005B1216">
      <w:pPr>
        <w:rPr>
          <w:rFonts w:asciiTheme="majorHAnsi" w:eastAsiaTheme="majorEastAsia" w:hAnsiTheme="majorHAnsi" w:cstheme="majorBidi"/>
          <w:b/>
          <w:bCs/>
          <w:color w:val="4F81BD" w:themeColor="accent1"/>
          <w:lang w:val="es-ES_tradnl"/>
        </w:rPr>
      </w:pPr>
      <w:bookmarkStart w:id="213" w:name="z7ivK8SGAqAAZAY5"/>
      <w:bookmarkStart w:id="214" w:name="vDivK8SGAqAAZATV"/>
      <w:r>
        <w:br w:type="page"/>
      </w:r>
    </w:p>
    <w:p w:rsidR="005B1216" w:rsidRDefault="005B1216" w:rsidP="005B1216">
      <w:pPr>
        <w:pStyle w:val="Ttulo3"/>
      </w:pPr>
      <w:r>
        <w:rPr>
          <w:noProof/>
          <w:lang w:val="es-CL" w:eastAsia="es-CL"/>
        </w:rPr>
        <w:lastRenderedPageBreak/>
        <w:drawing>
          <wp:inline distT="0" distB="0" distL="0" distR="0">
            <wp:extent cx="276225" cy="276225"/>
            <wp:effectExtent l="19050" t="0" r="9525" b="0"/>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Tecnicos</w:t>
      </w:r>
    </w:p>
    <w:tbl>
      <w:tblPr>
        <w:tblW w:w="0" w:type="auto"/>
        <w:tblInd w:w="10" w:type="dxa"/>
        <w:tblCellMar>
          <w:left w:w="0" w:type="dxa"/>
          <w:right w:w="0" w:type="dxa"/>
        </w:tblCellMar>
        <w:tblLook w:val="0000"/>
      </w:tblPr>
      <w:tblGrid>
        <w:gridCol w:w="1810"/>
        <w:gridCol w:w="1417"/>
        <w:gridCol w:w="1898"/>
        <w:gridCol w:w="1266"/>
        <w:gridCol w:w="3024"/>
      </w:tblGrid>
      <w:tr w:rsidR="005B1216" w:rsidTr="00567C6C">
        <w:tc>
          <w:tcPr>
            <w:tcW w:w="20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8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5" w:name="_DivK8SGAqAAZATW"/>
            <w:r>
              <w:t>Id</w:t>
            </w:r>
            <w:bookmarkEnd w:id="215"/>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PK/FK (</w:t>
            </w:r>
            <w:hyperlink w:anchor="NDivK8SGAqAAZATB" w:history="1">
              <w:r>
                <w:t>OrdenTrabajo.Id</w:t>
              </w:r>
            </w:hyperlink>
            <w:r>
              <w:t>)</w:t>
            </w:r>
          </w:p>
          <w:p w:rsidR="005B1216" w:rsidRDefault="005B1216" w:rsidP="00875462">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6" w:name="jLivK8SGAqAAZAWa"/>
            <w:r>
              <w:t>Nivel</w:t>
            </w:r>
            <w:bookmarkEnd w:id="216"/>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P9ivK8SGAqAAZASP" w:history="1">
              <w:r>
                <w:t>Nivel.IdNivel</w:t>
              </w:r>
            </w:hyperlink>
            <w:r>
              <w:t>)</w:t>
            </w:r>
          </w:p>
          <w:p w:rsidR="005B1216" w:rsidRDefault="005B1216" w:rsidP="00875462">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006"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17" w:name="jR6_e8SGAqEWRw74"/>
            <w:r>
              <w:t>IdUsuario</w:t>
            </w:r>
            <w:bookmarkEnd w:id="217"/>
          </w:p>
        </w:tc>
        <w:tc>
          <w:tcPr>
            <w:tcW w:w="143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898"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XDivK8SGAqAAZATS" w:history="1">
              <w:r>
                <w:t>Usuario.Id</w:t>
              </w:r>
            </w:hyperlink>
            <w:r>
              <w:t>)</w:t>
            </w:r>
          </w:p>
          <w:p w:rsidR="005B1216" w:rsidRDefault="005B1216" w:rsidP="00875462">
            <w:pPr>
              <w:pStyle w:val="TableContent"/>
            </w:pPr>
          </w:p>
        </w:tc>
        <w:tc>
          <w:tcPr>
            <w:tcW w:w="140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34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218" w:name="77ivK8SGAqAAZAZy"/>
      <w:bookmarkStart w:id="219" w:name="X9ivK8SGAqAAZASO"/>
      <w:r>
        <w:rPr>
          <w:noProof/>
          <w:lang w:val="es-CL" w:eastAsia="es-CL"/>
        </w:rPr>
        <w:drawing>
          <wp:inline distT="0" distB="0" distL="0" distR="0">
            <wp:extent cx="276225" cy="276225"/>
            <wp:effectExtent l="19050" t="0" r="9525"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Nivel</w:t>
      </w:r>
    </w:p>
    <w:tbl>
      <w:tblPr>
        <w:tblW w:w="0" w:type="auto"/>
        <w:tblInd w:w="10" w:type="dxa"/>
        <w:tblCellMar>
          <w:left w:w="0" w:type="dxa"/>
          <w:right w:w="0" w:type="dxa"/>
        </w:tblCellMar>
        <w:tblLook w:val="0000"/>
      </w:tblPr>
      <w:tblGrid>
        <w:gridCol w:w="1930"/>
        <w:gridCol w:w="1421"/>
        <w:gridCol w:w="1653"/>
        <w:gridCol w:w="1281"/>
        <w:gridCol w:w="3130"/>
      </w:tblGrid>
      <w:tr w:rsidR="005B1216" w:rsidTr="00567C6C">
        <w:tc>
          <w:tcPr>
            <w:tcW w:w="21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0" w:name="P9ivK8SGAqAAZASP"/>
            <w:r>
              <w:t>IdNivel</w:t>
            </w:r>
            <w:bookmarkEnd w:id="220"/>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0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1" w:name="P9ivK8SGAqAAZASQ"/>
            <w:r>
              <w:t>Descripcion</w:t>
            </w:r>
            <w:bookmarkEnd w:id="221"/>
          </w:p>
        </w:tc>
        <w:tc>
          <w:tcPr>
            <w:tcW w:w="143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varchar(50)</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2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77"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222" w:name="T7ivK8SGAqAAZAYz"/>
      <w:bookmarkStart w:id="223" w:name="QjivK8SGAqAAZATa"/>
      <w:r>
        <w:rPr>
          <w:noProof/>
          <w:lang w:val="es-CL" w:eastAsia="es-CL"/>
        </w:rPr>
        <w:drawing>
          <wp:inline distT="0" distB="0" distL="0" distR="0">
            <wp:extent cx="276225" cy="276225"/>
            <wp:effectExtent l="19050" t="0" r="9525"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Especialidades</w:t>
      </w:r>
    </w:p>
    <w:tbl>
      <w:tblPr>
        <w:tblW w:w="9540" w:type="dxa"/>
        <w:tblInd w:w="10" w:type="dxa"/>
        <w:tblLayout w:type="fixed"/>
        <w:tblCellMar>
          <w:left w:w="0" w:type="dxa"/>
          <w:right w:w="0" w:type="dxa"/>
        </w:tblCellMar>
        <w:tblLook w:val="0000"/>
      </w:tblPr>
      <w:tblGrid>
        <w:gridCol w:w="1832"/>
        <w:gridCol w:w="1375"/>
        <w:gridCol w:w="3093"/>
        <w:gridCol w:w="1260"/>
        <w:gridCol w:w="1980"/>
      </w:tblGrid>
      <w:tr w:rsidR="005B1216" w:rsidTr="00513514">
        <w:tc>
          <w:tcPr>
            <w:tcW w:w="18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3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309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513514">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4" w:name="wjivK8SGAqAAZATb"/>
            <w:r>
              <w:t>Id</w:t>
            </w:r>
            <w:bookmarkEnd w:id="224"/>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13514">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5" w:name="LLivK8SGAqAAZAWo"/>
            <w:r>
              <w:t>IdTecnico</w:t>
            </w:r>
            <w:bookmarkEnd w:id="225"/>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_DivK8SGAqAAZATW" w:history="1">
              <w:r>
                <w:t>Tecnicos.Id</w:t>
              </w:r>
            </w:hyperlink>
            <w:r>
              <w:t>)</w:t>
            </w:r>
          </w:p>
          <w:p w:rsidR="005B1216" w:rsidRDefault="005B1216" w:rsidP="00875462">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513514">
        <w:tc>
          <w:tcPr>
            <w:tcW w:w="18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6" w:name="HLivK8SGAqAAZAW1"/>
            <w:r>
              <w:t>TipoEspecialidad</w:t>
            </w:r>
            <w:bookmarkEnd w:id="226"/>
          </w:p>
        </w:tc>
        <w:tc>
          <w:tcPr>
            <w:tcW w:w="1375"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309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FK (</w:t>
            </w:r>
            <w:hyperlink w:anchor="EDivK8SGAqAAZASe" w:history="1">
              <w:r>
                <w:t>TipoEspecialidad.IdTipoEspecialidad</w:t>
              </w:r>
            </w:hyperlink>
            <w:r>
              <w:t>)</w:t>
            </w:r>
          </w:p>
          <w:p w:rsidR="005B1216" w:rsidRDefault="005B1216" w:rsidP="00875462">
            <w:pPr>
              <w:pStyle w:val="TableContent"/>
            </w:pP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bl>
    <w:p w:rsidR="005B1216" w:rsidRDefault="005B1216" w:rsidP="005B1216">
      <w:pPr>
        <w:pStyle w:val="Ttulo3"/>
      </w:pPr>
      <w:bookmarkStart w:id="227" w:name="b7ivK8SGAqAAZAZj"/>
      <w:bookmarkStart w:id="228" w:name="4DivK8SGAqAAZASd"/>
      <w:r>
        <w:rPr>
          <w:noProof/>
          <w:lang w:val="es-CL" w:eastAsia="es-CL"/>
        </w:rPr>
        <w:drawing>
          <wp:inline distT="0" distB="0" distL="0" distR="0">
            <wp:extent cx="276225" cy="276225"/>
            <wp:effectExtent l="19050" t="0" r="9525" b="0"/>
            <wp:docPr id="395" name="Imagen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4"/>
                    <a:srcRect/>
                    <a:stretch>
                      <a:fillRect/>
                    </a:stretch>
                  </pic:blipFill>
                  <pic:spPr bwMode="auto">
                    <a:xfrm>
                      <a:off x="0" y="0"/>
                      <a:ext cx="276225" cy="276225"/>
                    </a:xfrm>
                    <a:prstGeom prst="rect">
                      <a:avLst/>
                    </a:prstGeom>
                    <a:noFill/>
                    <a:ln w="9525">
                      <a:noFill/>
                      <a:miter lim="800000"/>
                      <a:headEnd/>
                      <a:tailEnd/>
                    </a:ln>
                  </pic:spPr>
                </pic:pic>
              </a:graphicData>
            </a:graphic>
          </wp:inline>
        </w:drawing>
      </w:r>
      <w:r>
        <w:t xml:space="preserve"> TipoEspecialidad</w:t>
      </w:r>
    </w:p>
    <w:tbl>
      <w:tblPr>
        <w:tblW w:w="0" w:type="auto"/>
        <w:tblInd w:w="10" w:type="dxa"/>
        <w:tblCellMar>
          <w:left w:w="0" w:type="dxa"/>
          <w:right w:w="0" w:type="dxa"/>
        </w:tblCellMar>
        <w:tblLook w:val="0000"/>
      </w:tblPr>
      <w:tblGrid>
        <w:gridCol w:w="2100"/>
        <w:gridCol w:w="1442"/>
        <w:gridCol w:w="1653"/>
        <w:gridCol w:w="1232"/>
        <w:gridCol w:w="2988"/>
      </w:tblGrid>
      <w:tr w:rsidR="005B1216" w:rsidTr="00567C6C">
        <w:tc>
          <w:tcPr>
            <w:tcW w:w="214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Nombre</w:t>
            </w:r>
          </w:p>
        </w:tc>
        <w:tc>
          <w:tcPr>
            <w:tcW w:w="14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Tipo Dato</w:t>
            </w:r>
          </w:p>
        </w:tc>
        <w:tc>
          <w:tcPr>
            <w:tcW w:w="16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Limitaciones</w:t>
            </w:r>
          </w:p>
        </w:tc>
        <w:tc>
          <w:tcPr>
            <w:tcW w:w="14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Nulo</w:t>
            </w:r>
          </w:p>
        </w:tc>
        <w:tc>
          <w:tcPr>
            <w:tcW w:w="343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B1216" w:rsidRPr="00567C6C" w:rsidRDefault="005B1216" w:rsidP="00875462">
            <w:pPr>
              <w:pStyle w:val="TableHeader"/>
              <w:rPr>
                <w:color w:val="000000" w:themeColor="text1"/>
              </w:rPr>
            </w:pPr>
            <w:r w:rsidRPr="00567C6C">
              <w:rPr>
                <w:color w:val="000000" w:themeColor="text1"/>
              </w:rPr>
              <w:t>Documentación</w:t>
            </w:r>
          </w:p>
        </w:tc>
      </w:tr>
      <w:tr w:rsidR="005B1216" w:rsidTr="00875462">
        <w:tc>
          <w:tcPr>
            <w:tcW w:w="214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29" w:name="EDivK8SGAqAAZASe"/>
            <w:r>
              <w:t>IdTipoEspecialidad</w:t>
            </w:r>
            <w:bookmarkEnd w:id="229"/>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numeric(18)</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PK</w:t>
            </w:r>
          </w:p>
        </w:tc>
        <w:tc>
          <w:tcPr>
            <w:tcW w:w="141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tr w:rsidR="005B1216" w:rsidTr="00875462">
        <w:tc>
          <w:tcPr>
            <w:tcW w:w="2144"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bookmarkStart w:id="230" w:name="kDivK8SGAqAAZASf"/>
            <w:r>
              <w:t>Descripcion</w:t>
            </w:r>
            <w:bookmarkEnd w:id="230"/>
          </w:p>
        </w:tc>
        <w:tc>
          <w:tcPr>
            <w:tcW w:w="144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varchar(255)</w:t>
            </w:r>
          </w:p>
        </w:tc>
        <w:tc>
          <w:tcPr>
            <w:tcW w:w="1653"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c>
          <w:tcPr>
            <w:tcW w:w="1419"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r>
              <w:t>No</w:t>
            </w:r>
          </w:p>
        </w:tc>
        <w:tc>
          <w:tcPr>
            <w:tcW w:w="3432" w:type="dxa"/>
            <w:tcBorders>
              <w:top w:val="single" w:sz="8" w:space="0" w:color="000000"/>
              <w:left w:val="single" w:sz="8" w:space="0" w:color="000000"/>
              <w:bottom w:val="single" w:sz="8" w:space="0" w:color="000000"/>
              <w:right w:val="single" w:sz="8" w:space="0" w:color="000000"/>
            </w:tcBorders>
            <w:shd w:val="clear" w:color="auto" w:fill="FFFFFF"/>
          </w:tcPr>
          <w:p w:rsidR="005B1216" w:rsidRDefault="005B1216" w:rsidP="00875462">
            <w:pPr>
              <w:pStyle w:val="TableContent"/>
            </w:pPr>
          </w:p>
        </w:tc>
      </w:tr>
      <w:bookmarkEnd w:id="37"/>
      <w:bookmarkEnd w:id="38"/>
      <w:bookmarkEnd w:id="42"/>
      <w:bookmarkEnd w:id="43"/>
      <w:bookmarkEnd w:id="47"/>
      <w:bookmarkEnd w:id="48"/>
      <w:bookmarkEnd w:id="51"/>
      <w:bookmarkEnd w:id="52"/>
      <w:bookmarkEnd w:id="60"/>
      <w:bookmarkEnd w:id="61"/>
      <w:bookmarkEnd w:id="73"/>
      <w:bookmarkEnd w:id="74"/>
      <w:bookmarkEnd w:id="77"/>
      <w:bookmarkEnd w:id="78"/>
      <w:bookmarkEnd w:id="82"/>
      <w:bookmarkEnd w:id="83"/>
      <w:bookmarkEnd w:id="86"/>
      <w:bookmarkEnd w:id="87"/>
      <w:bookmarkEnd w:id="90"/>
      <w:bookmarkEnd w:id="91"/>
      <w:bookmarkEnd w:id="98"/>
      <w:bookmarkEnd w:id="99"/>
      <w:bookmarkEnd w:id="104"/>
      <w:bookmarkEnd w:id="105"/>
      <w:bookmarkEnd w:id="109"/>
      <w:bookmarkEnd w:id="110"/>
      <w:bookmarkEnd w:id="115"/>
      <w:bookmarkEnd w:id="116"/>
      <w:bookmarkEnd w:id="120"/>
      <w:bookmarkEnd w:id="121"/>
      <w:bookmarkEnd w:id="127"/>
      <w:bookmarkEnd w:id="128"/>
      <w:bookmarkEnd w:id="131"/>
      <w:bookmarkEnd w:id="132"/>
      <w:bookmarkEnd w:id="136"/>
      <w:bookmarkEnd w:id="137"/>
      <w:bookmarkEnd w:id="140"/>
      <w:bookmarkEnd w:id="141"/>
      <w:bookmarkEnd w:id="144"/>
      <w:bookmarkEnd w:id="145"/>
      <w:bookmarkEnd w:id="150"/>
      <w:bookmarkEnd w:id="151"/>
      <w:bookmarkEnd w:id="160"/>
      <w:bookmarkEnd w:id="161"/>
      <w:bookmarkEnd w:id="164"/>
      <w:bookmarkEnd w:id="165"/>
      <w:bookmarkEnd w:id="171"/>
      <w:bookmarkEnd w:id="172"/>
      <w:bookmarkEnd w:id="188"/>
      <w:bookmarkEnd w:id="189"/>
      <w:bookmarkEnd w:id="195"/>
      <w:bookmarkEnd w:id="196"/>
      <w:bookmarkEnd w:id="199"/>
      <w:bookmarkEnd w:id="200"/>
      <w:bookmarkEnd w:id="205"/>
      <w:bookmarkEnd w:id="206"/>
      <w:bookmarkEnd w:id="209"/>
      <w:bookmarkEnd w:id="210"/>
      <w:bookmarkEnd w:id="213"/>
      <w:bookmarkEnd w:id="214"/>
      <w:bookmarkEnd w:id="218"/>
      <w:bookmarkEnd w:id="219"/>
      <w:bookmarkEnd w:id="222"/>
      <w:bookmarkEnd w:id="223"/>
      <w:bookmarkEnd w:id="227"/>
      <w:bookmarkEnd w:id="228"/>
    </w:tbl>
    <w:p w:rsidR="005B1216" w:rsidRDefault="005B1216" w:rsidP="005B1216">
      <w:pPr>
        <w:pStyle w:val="Ttulo4"/>
      </w:pPr>
    </w:p>
    <w:p w:rsidR="00513514" w:rsidRDefault="005B1216">
      <w:r>
        <w:br w:type="page"/>
      </w:r>
      <w:r w:rsidR="00513514">
        <w:lastRenderedPageBreak/>
        <w:br w:type="page"/>
      </w:r>
    </w:p>
    <w:p w:rsidR="005B1216" w:rsidRDefault="005B1216"/>
    <w:bookmarkEnd w:id="36"/>
    <w:p w:rsidR="00D31747" w:rsidRDefault="00513514" w:rsidP="005B1216">
      <w:pPr>
        <w:pStyle w:val="Ttulo2"/>
      </w:pPr>
      <w:r>
        <w:t>Casos de uso</w:t>
      </w:r>
    </w:p>
    <w:p w:rsidR="00513514" w:rsidRDefault="00513514" w:rsidP="00513514">
      <w:pPr>
        <w:pStyle w:val="Ttulo1"/>
      </w:pPr>
      <w:bookmarkStart w:id="231" w:name="_Toc235445792"/>
      <w:r>
        <w:t>Flujo Servicio Técnico.</w:t>
      </w:r>
      <w:bookmarkEnd w:id="231"/>
    </w:p>
    <w:p w:rsidR="00513514" w:rsidRDefault="00513514" w:rsidP="00513514">
      <w:r w:rsidRPr="00513514">
        <w:drawing>
          <wp:inline distT="0" distB="0" distL="0" distR="0">
            <wp:extent cx="5514975" cy="4427947"/>
            <wp:effectExtent l="0" t="0" r="0" b="0"/>
            <wp:docPr id="327"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15"/>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513514" w:rsidRDefault="00513514" w:rsidP="00513514">
      <w:pPr>
        <w:pStyle w:val="Ttulo2"/>
        <w:numPr>
          <w:ilvl w:val="0"/>
          <w:numId w:val="0"/>
        </w:numPr>
      </w:pPr>
      <w:bookmarkStart w:id="232" w:name="_Toc235445793"/>
      <w:r>
        <w:t xml:space="preserve"> Ingresa Orden de Trabajo.</w:t>
      </w:r>
      <w:bookmarkEnd w:id="2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1.1.- Ingresa Orden de Trabajo.</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Rumina Morales.</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pPr>
              <w:spacing w:after="0" w:line="240" w:lineRule="auto"/>
            </w:pPr>
            <w:r>
              <w:t>Ingreso de artículo al servicio técnico.</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Recepcionista.</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Default="00513514" w:rsidP="001658B5">
            <w:pPr>
              <w:spacing w:after="0" w:line="240" w:lineRule="auto"/>
            </w:pPr>
            <w:r>
              <w:t xml:space="preserve">El cliente debe llevar su artículo defectuoso para ser revisado en el servicio técnico. </w:t>
            </w:r>
          </w:p>
          <w:p w:rsidR="00513514" w:rsidRPr="00F67ED1" w:rsidRDefault="00513514" w:rsidP="001658B5">
            <w:pPr>
              <w:spacing w:after="0" w:line="240" w:lineRule="auto"/>
            </w:pPr>
            <w:r>
              <w:t>El recepcionista debe estar logueado al sistema con su usuario y contraseña.</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17"/>
              </w:numPr>
              <w:spacing w:after="0" w:line="240" w:lineRule="auto"/>
            </w:pPr>
            <w:r>
              <w:t xml:space="preserve"> El recepcionista recibe el articulo </w:t>
            </w:r>
          </w:p>
          <w:p w:rsidR="00513514" w:rsidRDefault="00513514" w:rsidP="00C53526">
            <w:pPr>
              <w:pStyle w:val="Prrafodelista"/>
              <w:numPr>
                <w:ilvl w:val="0"/>
                <w:numId w:val="17"/>
              </w:numPr>
              <w:spacing w:after="0" w:line="240" w:lineRule="auto"/>
            </w:pPr>
            <w:r>
              <w:t xml:space="preserve"> Accede en el link de crear orden dentro del sistema.</w:t>
            </w:r>
          </w:p>
          <w:p w:rsidR="00513514" w:rsidRDefault="00513514" w:rsidP="00C53526">
            <w:pPr>
              <w:pStyle w:val="Prrafodelista"/>
              <w:numPr>
                <w:ilvl w:val="0"/>
                <w:numId w:val="17"/>
              </w:numPr>
              <w:spacing w:after="0" w:line="240" w:lineRule="auto"/>
            </w:pPr>
            <w:r>
              <w:lastRenderedPageBreak/>
              <w:t xml:space="preserve"> El sistema solicitará verificar si existe el cliente a través del Rut.</w:t>
            </w:r>
          </w:p>
          <w:p w:rsidR="00513514" w:rsidRDefault="00513514" w:rsidP="00C53526">
            <w:pPr>
              <w:pStyle w:val="Prrafodelista"/>
              <w:numPr>
                <w:ilvl w:val="0"/>
                <w:numId w:val="17"/>
              </w:numPr>
              <w:spacing w:after="0" w:line="240" w:lineRule="auto"/>
            </w:pPr>
            <w:r>
              <w:t xml:space="preserve"> El sistema solicitará verificar si existe el artículo.</w:t>
            </w:r>
          </w:p>
          <w:p w:rsidR="00513514" w:rsidRDefault="00513514" w:rsidP="00C53526">
            <w:pPr>
              <w:pStyle w:val="Prrafodelista"/>
              <w:numPr>
                <w:ilvl w:val="0"/>
                <w:numId w:val="17"/>
              </w:numPr>
              <w:spacing w:after="0" w:line="240" w:lineRule="auto"/>
            </w:pPr>
            <w:r>
              <w:t xml:space="preserve"> Se ingresan datos de la orden de trabajo, en donde se especifican detalles como falla, fecha de entrega, serie del artículo, condiciones de artículo y tipo de orden.</w:t>
            </w:r>
          </w:p>
          <w:p w:rsidR="00513514" w:rsidRPr="00F67ED1" w:rsidRDefault="00513514" w:rsidP="00C53526">
            <w:pPr>
              <w:pStyle w:val="Prrafodelista"/>
              <w:numPr>
                <w:ilvl w:val="0"/>
                <w:numId w:val="17"/>
              </w:numPr>
              <w:spacing w:after="0" w:line="240" w:lineRule="auto"/>
            </w:pPr>
            <w:r>
              <w:t>Se entrega copia de contrato de recepción al cliente, y una copia para el servicio.</w:t>
            </w:r>
          </w:p>
        </w:tc>
      </w:tr>
      <w:tr w:rsidR="00513514" w:rsidRPr="00F67ED1" w:rsidTr="001658B5">
        <w:tc>
          <w:tcPr>
            <w:tcW w:w="2093" w:type="dxa"/>
          </w:tcPr>
          <w:p w:rsidR="00513514" w:rsidRPr="00F67ED1" w:rsidRDefault="00513514" w:rsidP="001658B5">
            <w:pPr>
              <w:spacing w:after="0" w:line="240" w:lineRule="auto"/>
            </w:pPr>
            <w:r w:rsidRPr="00F67ED1">
              <w:lastRenderedPageBreak/>
              <w:t>Flujo Alternativo:</w:t>
            </w:r>
          </w:p>
        </w:tc>
        <w:tc>
          <w:tcPr>
            <w:tcW w:w="6551" w:type="dxa"/>
          </w:tcPr>
          <w:p w:rsidR="00513514" w:rsidRDefault="00513514" w:rsidP="00C53526">
            <w:pPr>
              <w:pStyle w:val="Prrafodelista"/>
              <w:numPr>
                <w:ilvl w:val="0"/>
                <w:numId w:val="18"/>
              </w:numPr>
              <w:spacing w:after="0" w:line="240" w:lineRule="auto"/>
            </w:pPr>
            <w:r>
              <w:t>El recepcionista recibe el artículo.</w:t>
            </w:r>
          </w:p>
          <w:p w:rsidR="00513514" w:rsidRDefault="00513514" w:rsidP="00C53526">
            <w:pPr>
              <w:pStyle w:val="Prrafodelista"/>
              <w:numPr>
                <w:ilvl w:val="0"/>
                <w:numId w:val="18"/>
              </w:numPr>
              <w:spacing w:after="0" w:line="240" w:lineRule="auto"/>
            </w:pPr>
            <w:r>
              <w:t>Accede en el link de crear orden de trabajo dentro del sistema.</w:t>
            </w:r>
          </w:p>
          <w:p w:rsidR="00513514" w:rsidRDefault="00513514" w:rsidP="00C53526">
            <w:pPr>
              <w:pStyle w:val="Prrafodelista"/>
              <w:numPr>
                <w:ilvl w:val="0"/>
                <w:numId w:val="18"/>
              </w:numPr>
              <w:spacing w:after="0" w:line="240" w:lineRule="auto"/>
            </w:pPr>
            <w:r>
              <w:t>El sistema solicitará verificar si existe el cliente si este no existe el sistema solicitara crear el cliente.</w:t>
            </w:r>
          </w:p>
          <w:p w:rsidR="00513514" w:rsidRDefault="00513514" w:rsidP="00C53526">
            <w:pPr>
              <w:pStyle w:val="Prrafodelista"/>
              <w:numPr>
                <w:ilvl w:val="0"/>
                <w:numId w:val="18"/>
              </w:numPr>
              <w:spacing w:after="0" w:line="240" w:lineRule="auto"/>
            </w:pPr>
            <w:r>
              <w:t>El sistema solicitará verificar si existe el articulo si este no existe solicitara su creación</w:t>
            </w:r>
          </w:p>
          <w:p w:rsidR="00513514" w:rsidRDefault="00513514" w:rsidP="00C53526">
            <w:pPr>
              <w:pStyle w:val="Prrafodelista"/>
              <w:numPr>
                <w:ilvl w:val="0"/>
                <w:numId w:val="18"/>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513514" w:rsidRDefault="00513514" w:rsidP="00C53526">
            <w:pPr>
              <w:pStyle w:val="Prrafodelista"/>
              <w:numPr>
                <w:ilvl w:val="0"/>
                <w:numId w:val="18"/>
              </w:numPr>
              <w:spacing w:after="0" w:line="240" w:lineRule="auto"/>
            </w:pPr>
            <w:r>
              <w:t>Se entrega copia de contrato de recepción al cliente y una copia para el servicio.</w:t>
            </w:r>
          </w:p>
          <w:p w:rsidR="00513514" w:rsidRPr="00F67ED1" w:rsidRDefault="00513514" w:rsidP="001658B5">
            <w:pPr>
              <w:spacing w:after="0" w:line="240" w:lineRule="auto"/>
            </w:pP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r>
              <w:t>La orden de trabajo queda disponible para la asignación de técnico ( carga de trabajo) ya sea automática a través del sistema o manual por medio del administrativo.</w:t>
            </w:r>
          </w:p>
        </w:tc>
      </w:tr>
    </w:tbl>
    <w:p w:rsidR="00513514" w:rsidRDefault="00513514" w:rsidP="00513514">
      <w:pPr>
        <w:pStyle w:val="Ttulo2"/>
        <w:numPr>
          <w:ilvl w:val="0"/>
          <w:numId w:val="0"/>
        </w:numPr>
        <w:ind w:left="720" w:hanging="360"/>
      </w:pPr>
    </w:p>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Pr>
        <w:pStyle w:val="Ttulo2"/>
        <w:numPr>
          <w:ilvl w:val="0"/>
          <w:numId w:val="0"/>
        </w:numPr>
      </w:pPr>
      <w:bookmarkStart w:id="233" w:name="_Toc235445794"/>
      <w:r>
        <w:t>Asignación.</w:t>
      </w:r>
      <w:bookmarkEnd w:id="2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1.2.- Asignación.</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Rumina Morales.</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pPr>
              <w:spacing w:after="0" w:line="240" w:lineRule="auto"/>
            </w:pPr>
            <w:r>
              <w:t>Se realiza la asignación de  trabajo a los técnicos disponibles, esta carga puede ser automática o manual.</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Recepcionista, Administrativo.</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Pr="00F67ED1" w:rsidRDefault="00513514" w:rsidP="001658B5">
            <w:pPr>
              <w:spacing w:after="0" w:line="240" w:lineRule="auto"/>
            </w:pPr>
            <w:r>
              <w:t>Debe existir una orden de trabajo ingresada en el sistema sin técnico asignado y en estado ingresado.</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19"/>
              </w:numPr>
              <w:spacing w:after="0" w:line="240" w:lineRule="auto"/>
            </w:pPr>
            <w:r>
              <w:t>Luego que el recepcionista genera la orden de trabajo, el sistema automáticamente realiza una búsqueda de los técnicos disponibles para la revisión del artículo, y lo asigna automáticamente.</w:t>
            </w:r>
          </w:p>
          <w:p w:rsidR="00513514" w:rsidRPr="00F67ED1" w:rsidRDefault="00513514" w:rsidP="00C53526">
            <w:pPr>
              <w:pStyle w:val="Prrafodelista"/>
              <w:numPr>
                <w:ilvl w:val="0"/>
                <w:numId w:val="19"/>
              </w:numPr>
              <w:spacing w:after="0" w:line="240" w:lineRule="auto"/>
            </w:pPr>
            <w:r>
              <w:t>El sistema enviara esa orden de trabajo al técnico asignado.</w:t>
            </w:r>
          </w:p>
        </w:tc>
      </w:tr>
      <w:tr w:rsidR="00513514" w:rsidRPr="00F67ED1" w:rsidTr="001658B5">
        <w:tc>
          <w:tcPr>
            <w:tcW w:w="2093" w:type="dxa"/>
          </w:tcPr>
          <w:p w:rsidR="00513514" w:rsidRPr="00F67ED1" w:rsidRDefault="00513514" w:rsidP="001658B5">
            <w:pPr>
              <w:spacing w:after="0" w:line="240" w:lineRule="auto"/>
            </w:pPr>
            <w:r w:rsidRPr="00F67ED1">
              <w:t>Flujo Alternativo:</w:t>
            </w:r>
          </w:p>
        </w:tc>
        <w:tc>
          <w:tcPr>
            <w:tcW w:w="6551" w:type="dxa"/>
          </w:tcPr>
          <w:p w:rsidR="00513514" w:rsidRDefault="00513514" w:rsidP="00C53526">
            <w:pPr>
              <w:pStyle w:val="Prrafodelista"/>
              <w:numPr>
                <w:ilvl w:val="0"/>
                <w:numId w:val="20"/>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513514" w:rsidRPr="00F67ED1" w:rsidRDefault="00513514" w:rsidP="00C53526">
            <w:pPr>
              <w:pStyle w:val="Prrafodelista"/>
              <w:numPr>
                <w:ilvl w:val="0"/>
                <w:numId w:val="20"/>
              </w:numPr>
              <w:spacing w:after="0" w:line="240" w:lineRule="auto"/>
            </w:pPr>
            <w:r>
              <w:t>El administrativo verificara  los técnicos disponibles para la revisión de ese artículo y lo asignara.</w:t>
            </w: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r>
              <w:t>El técnico vera en su ambiente la orden asignada y como pendiente  para revisión.</w:t>
            </w:r>
          </w:p>
        </w:tc>
      </w:tr>
    </w:tbl>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Pr>
        <w:pStyle w:val="Ttulo2"/>
        <w:numPr>
          <w:ilvl w:val="0"/>
          <w:numId w:val="0"/>
        </w:numPr>
      </w:pPr>
      <w:bookmarkStart w:id="234" w:name="_Toc235445795"/>
      <w:r>
        <w:t>Revisión/Reparación.</w:t>
      </w:r>
      <w:bookmarkEnd w:id="2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1.3.- Revisión/Reparación.</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Rumina Morales.</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pPr>
              <w:spacing w:after="0" w:line="240" w:lineRule="auto"/>
            </w:pPr>
            <w:r>
              <w:t>El técnico verá reflejada en el listado de ordenes asignada una nueva orden para revisión.</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Técnico.</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Pr="00F67ED1" w:rsidRDefault="00513514" w:rsidP="001658B5">
            <w:pPr>
              <w:spacing w:after="0" w:line="240" w:lineRule="auto"/>
            </w:pPr>
            <w:r>
              <w:t>Debe tener ordenes asignadas en estado asignado para revisar.</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21"/>
              </w:numPr>
              <w:spacing w:after="0" w:line="240" w:lineRule="auto"/>
            </w:pPr>
            <w:r>
              <w:t>El técnico verifica el link de órdenes asignadas, las nuevas órdenes asignadas para su revisión.</w:t>
            </w:r>
          </w:p>
          <w:p w:rsidR="00513514" w:rsidRDefault="00513514" w:rsidP="00C53526">
            <w:pPr>
              <w:pStyle w:val="Prrafodelista"/>
              <w:numPr>
                <w:ilvl w:val="0"/>
                <w:numId w:val="21"/>
              </w:numPr>
              <w:spacing w:after="0" w:line="240" w:lineRule="auto"/>
            </w:pPr>
            <w:r>
              <w:t>Selecciona una orden y busca el producto físico para revisión o reparación.</w:t>
            </w:r>
          </w:p>
          <w:p w:rsidR="00513514" w:rsidRPr="00F67ED1" w:rsidRDefault="00513514" w:rsidP="00C53526">
            <w:pPr>
              <w:pStyle w:val="Prrafodelista"/>
              <w:numPr>
                <w:ilvl w:val="0"/>
                <w:numId w:val="21"/>
              </w:numPr>
              <w:spacing w:after="0" w:line="240" w:lineRule="auto"/>
            </w:pPr>
            <w:r>
              <w:t>El técnico luego de revisar o reparar ingresara el detalle en la orden de trabajo. Este detalle se agregara al historial de detalle de la orden de trabajo.</w:t>
            </w:r>
          </w:p>
        </w:tc>
      </w:tr>
      <w:tr w:rsidR="00513514" w:rsidRPr="00F67ED1" w:rsidTr="001658B5">
        <w:tc>
          <w:tcPr>
            <w:tcW w:w="2093" w:type="dxa"/>
          </w:tcPr>
          <w:p w:rsidR="00513514" w:rsidRPr="00F67ED1" w:rsidRDefault="00513514" w:rsidP="001658B5">
            <w:pPr>
              <w:spacing w:after="0" w:line="240" w:lineRule="auto"/>
            </w:pPr>
            <w:r w:rsidRPr="00F67ED1">
              <w:t>Flujo Alternativo:</w:t>
            </w:r>
          </w:p>
        </w:tc>
        <w:tc>
          <w:tcPr>
            <w:tcW w:w="6551" w:type="dxa"/>
          </w:tcPr>
          <w:p w:rsidR="00513514" w:rsidRPr="00DB1710" w:rsidRDefault="00513514" w:rsidP="00C53526">
            <w:pPr>
              <w:pStyle w:val="Prrafodelista"/>
              <w:numPr>
                <w:ilvl w:val="0"/>
                <w:numId w:val="22"/>
              </w:numPr>
              <w:spacing w:after="0" w:line="240" w:lineRule="auto"/>
              <w:rPr>
                <w:u w:val="single"/>
              </w:rPr>
            </w:pPr>
            <w:r>
              <w:t>El técnico verifica el link de ordenes asignadas, las ordenes asignadas para su revisión.</w:t>
            </w:r>
          </w:p>
          <w:p w:rsidR="00513514" w:rsidRPr="00DB1710" w:rsidRDefault="00513514" w:rsidP="00C53526">
            <w:pPr>
              <w:pStyle w:val="Prrafodelista"/>
              <w:numPr>
                <w:ilvl w:val="0"/>
                <w:numId w:val="22"/>
              </w:numPr>
              <w:spacing w:after="0" w:line="240" w:lineRule="auto"/>
              <w:rPr>
                <w:u w:val="single"/>
              </w:rPr>
            </w:pPr>
            <w:r>
              <w:t>Selecciona una orden y busca el producto físico para su revisión  o reparación.</w:t>
            </w:r>
          </w:p>
          <w:p w:rsidR="00513514" w:rsidRPr="00DB1710" w:rsidRDefault="00513514" w:rsidP="00C53526">
            <w:pPr>
              <w:pStyle w:val="Prrafodelista"/>
              <w:numPr>
                <w:ilvl w:val="0"/>
                <w:numId w:val="22"/>
              </w:numPr>
              <w:spacing w:after="0" w:line="240" w:lineRule="auto"/>
              <w:rPr>
                <w:u w:val="single"/>
              </w:rPr>
            </w:pPr>
            <w:r>
              <w:t>El técnico luego de revisar o reparar ingresara el detalle en la orden de trabajo. Este detalle se agregará al historial de detalle de la orden de trabajo.</w:t>
            </w:r>
          </w:p>
          <w:p w:rsidR="00513514" w:rsidRPr="00DB1710" w:rsidRDefault="00513514" w:rsidP="00C53526">
            <w:pPr>
              <w:pStyle w:val="Prrafodelista"/>
              <w:numPr>
                <w:ilvl w:val="0"/>
                <w:numId w:val="22"/>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r>
              <w:t>La orden de trabajo debe quedar en estado revisada, reparado o pendiente, y además debe contener un detalle de lo realizado.</w:t>
            </w:r>
          </w:p>
        </w:tc>
      </w:tr>
    </w:tbl>
    <w:p w:rsidR="00513514" w:rsidRDefault="00513514" w:rsidP="00513514">
      <w:pPr>
        <w:pStyle w:val="Ttulo1"/>
      </w:pPr>
    </w:p>
    <w:p w:rsidR="00513514" w:rsidRDefault="00513514" w:rsidP="00513514"/>
    <w:p w:rsidR="00513514" w:rsidRDefault="00513514" w:rsidP="00513514"/>
    <w:p w:rsidR="00513514" w:rsidRPr="007800B1" w:rsidRDefault="00513514" w:rsidP="00513514">
      <w:pPr>
        <w:pStyle w:val="Ttulo2"/>
        <w:numPr>
          <w:ilvl w:val="0"/>
          <w:numId w:val="0"/>
        </w:numPr>
        <w:rPr>
          <w:u w:val="single"/>
        </w:rPr>
      </w:pPr>
      <w:bookmarkStart w:id="235" w:name="_Toc235445796"/>
      <w:r>
        <w:lastRenderedPageBreak/>
        <w:t xml:space="preserve"> Entrega.</w:t>
      </w:r>
      <w:bookmarkEnd w:id="2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1.4.- Entrega.</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Rumina Morales.</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pPr>
              <w:spacing w:after="0" w:line="240" w:lineRule="auto"/>
            </w:pPr>
            <w:r>
              <w:t>Una vez que el estado del artículo sea reparado o listo para retirar, el articulo queda listo para entregar al cliente.</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Recepcionista.</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Pr="00F67ED1" w:rsidRDefault="00513514" w:rsidP="001658B5">
            <w:pPr>
              <w:spacing w:after="0" w:line="240" w:lineRule="auto"/>
            </w:pPr>
            <w:r>
              <w:t>Articulo en estado reparado o listo para retirar.</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23"/>
              </w:numPr>
              <w:spacing w:after="0" w:line="240" w:lineRule="auto"/>
            </w:pPr>
            <w:r>
              <w:t>El cliente solicita su artículo listo al recepcionista, con el contrato que se le entrego en el momento de la recepción.</w:t>
            </w:r>
          </w:p>
          <w:p w:rsidR="00513514" w:rsidRDefault="00513514" w:rsidP="00C53526">
            <w:pPr>
              <w:pStyle w:val="Prrafodelista"/>
              <w:numPr>
                <w:ilvl w:val="0"/>
                <w:numId w:val="23"/>
              </w:numPr>
              <w:spacing w:after="0" w:line="240" w:lineRule="auto"/>
            </w:pPr>
            <w:r>
              <w:t>El recepcionista verifica el estado del artículo, por medio del número de orden de trabajo.</w:t>
            </w:r>
          </w:p>
          <w:p w:rsidR="00513514" w:rsidRPr="00F67ED1" w:rsidRDefault="00513514" w:rsidP="00C53526">
            <w:pPr>
              <w:pStyle w:val="Prrafodelista"/>
              <w:numPr>
                <w:ilvl w:val="0"/>
                <w:numId w:val="23"/>
              </w:numPr>
              <w:spacing w:after="0" w:line="240" w:lineRule="auto"/>
            </w:pPr>
            <w:r>
              <w:t>Una vez encontrada la orden se realiza la entrega del articulo físico al cliente.</w:t>
            </w:r>
          </w:p>
        </w:tc>
      </w:tr>
      <w:tr w:rsidR="00513514" w:rsidRPr="00F67ED1" w:rsidTr="001658B5">
        <w:tc>
          <w:tcPr>
            <w:tcW w:w="2093" w:type="dxa"/>
          </w:tcPr>
          <w:p w:rsidR="00513514" w:rsidRPr="00F67ED1" w:rsidRDefault="00513514" w:rsidP="001658B5">
            <w:pPr>
              <w:spacing w:after="0" w:line="240" w:lineRule="auto"/>
            </w:pPr>
            <w:r w:rsidRPr="00F67ED1">
              <w:t>Flujo Alternativo:</w:t>
            </w:r>
          </w:p>
        </w:tc>
        <w:tc>
          <w:tcPr>
            <w:tcW w:w="6551" w:type="dxa"/>
          </w:tcPr>
          <w:p w:rsidR="00513514" w:rsidRDefault="00513514" w:rsidP="00C53526">
            <w:pPr>
              <w:pStyle w:val="Prrafodelista"/>
              <w:numPr>
                <w:ilvl w:val="0"/>
                <w:numId w:val="24"/>
              </w:numPr>
              <w:spacing w:after="0" w:line="240" w:lineRule="auto"/>
            </w:pPr>
            <w:r>
              <w:t>El cliente solicita su artículo listo al recepcionista, con el contrato que se le entrego en el momento de la recepción.</w:t>
            </w:r>
          </w:p>
          <w:p w:rsidR="00513514" w:rsidRPr="00F67ED1" w:rsidRDefault="00513514" w:rsidP="00C53526">
            <w:pPr>
              <w:pStyle w:val="Prrafodelista"/>
              <w:numPr>
                <w:ilvl w:val="0"/>
                <w:numId w:val="24"/>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r>
              <w:t>El artículo es entregado al cliente.</w:t>
            </w:r>
          </w:p>
        </w:tc>
      </w:tr>
    </w:tbl>
    <w:p w:rsidR="00513514" w:rsidRDefault="00513514" w:rsidP="00513514">
      <w:pPr>
        <w:pStyle w:val="Ttulo1"/>
      </w:pPr>
    </w:p>
    <w:p w:rsidR="00513514" w:rsidRDefault="00513514" w:rsidP="00513514">
      <w:pPr>
        <w:pStyle w:val="Ttulo1"/>
      </w:pPr>
    </w:p>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 w:rsidR="00513514" w:rsidRDefault="00513514" w:rsidP="00513514">
      <w:pPr>
        <w:pStyle w:val="Ttulo1"/>
      </w:pPr>
      <w:bookmarkStart w:id="236" w:name="_Toc235445797"/>
      <w:r>
        <w:lastRenderedPageBreak/>
        <w:t>Administrador de sistemas</w:t>
      </w:r>
      <w:bookmarkEnd w:id="236"/>
    </w:p>
    <w:p w:rsidR="00513514" w:rsidRDefault="00513514" w:rsidP="00513514">
      <w:pPr>
        <w:pStyle w:val="Ttulo2"/>
        <w:numPr>
          <w:ilvl w:val="0"/>
          <w:numId w:val="0"/>
        </w:numPr>
      </w:pPr>
      <w:bookmarkStart w:id="237" w:name="_Toc235445798"/>
      <w:r>
        <w:t>Administrar Empleados.</w:t>
      </w:r>
      <w:bookmarkEnd w:id="237"/>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2.1.- Administrar Empleados.</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Sebastián Aburto.</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pPr>
              <w:spacing w:after="0" w:line="240" w:lineRule="auto"/>
            </w:pPr>
            <w:r>
              <w:t>Todos los empleados de la empresa se deben almacenar dentro del sistema para tener un mayor control de estos. Además debe permitir modificar y listar los datos de estos.</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Administrador.</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Pr="00F67ED1" w:rsidRDefault="00513514" w:rsidP="001658B5">
            <w:pPr>
              <w:spacing w:after="0" w:line="240" w:lineRule="auto"/>
            </w:pPr>
            <w:r>
              <w:t>Debe existir un empleado de cargo administrador encargado de la mantención y creación de estos datos</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25"/>
              </w:numPr>
              <w:spacing w:after="0" w:line="240" w:lineRule="auto"/>
            </w:pPr>
            <w:r>
              <w:t>El administrador del sistema recibirá una solicitud de crear o modificar  un empleado.</w:t>
            </w:r>
          </w:p>
          <w:p w:rsidR="00513514" w:rsidRDefault="00513514" w:rsidP="00C53526">
            <w:pPr>
              <w:pStyle w:val="Prrafodelista"/>
              <w:numPr>
                <w:ilvl w:val="0"/>
                <w:numId w:val="25"/>
              </w:numPr>
              <w:spacing w:after="0" w:line="240" w:lineRule="auto"/>
            </w:pPr>
            <w:r>
              <w:t>El administrador de sistema debe verificar los datos que sean correctos.</w:t>
            </w:r>
          </w:p>
          <w:p w:rsidR="00513514" w:rsidRDefault="00513514" w:rsidP="00C53526">
            <w:pPr>
              <w:pStyle w:val="Prrafodelista"/>
              <w:numPr>
                <w:ilvl w:val="0"/>
                <w:numId w:val="25"/>
              </w:numPr>
              <w:spacing w:after="0" w:line="240" w:lineRule="auto"/>
            </w:pPr>
            <w:r>
              <w:t>Los debe registrar en el sistema asignado el cargo correspondiente para ese nuevo empleado.</w:t>
            </w:r>
          </w:p>
          <w:p w:rsidR="00513514" w:rsidRPr="00F67ED1" w:rsidRDefault="00513514" w:rsidP="001658B5">
            <w:pPr>
              <w:spacing w:after="0" w:line="240" w:lineRule="auto"/>
            </w:pPr>
          </w:p>
        </w:tc>
      </w:tr>
      <w:tr w:rsidR="00513514" w:rsidRPr="00F67ED1" w:rsidTr="001658B5">
        <w:tc>
          <w:tcPr>
            <w:tcW w:w="2093" w:type="dxa"/>
          </w:tcPr>
          <w:p w:rsidR="00513514" w:rsidRPr="00F67ED1" w:rsidRDefault="00513514" w:rsidP="001658B5">
            <w:pPr>
              <w:spacing w:after="0" w:line="240" w:lineRule="auto"/>
            </w:pPr>
            <w:r w:rsidRPr="00F67ED1">
              <w:t>Flujo Alternativo:</w:t>
            </w:r>
          </w:p>
        </w:tc>
        <w:tc>
          <w:tcPr>
            <w:tcW w:w="6551" w:type="dxa"/>
          </w:tcPr>
          <w:p w:rsidR="00513514" w:rsidRDefault="00513514" w:rsidP="00C53526">
            <w:pPr>
              <w:pStyle w:val="Prrafodelista"/>
              <w:numPr>
                <w:ilvl w:val="0"/>
                <w:numId w:val="26"/>
              </w:numPr>
              <w:spacing w:after="0" w:line="240" w:lineRule="auto"/>
            </w:pPr>
            <w:r>
              <w:t>Rut de empleado es inválido para creación o modificación.</w:t>
            </w:r>
          </w:p>
          <w:p w:rsidR="00513514" w:rsidRPr="00F67ED1" w:rsidRDefault="00513514" w:rsidP="00C53526">
            <w:pPr>
              <w:pStyle w:val="Prrafodelista"/>
              <w:numPr>
                <w:ilvl w:val="0"/>
                <w:numId w:val="26"/>
              </w:numPr>
              <w:spacing w:after="0" w:line="240" w:lineRule="auto"/>
            </w:pPr>
            <w:r>
              <w:t>El administrador informa a la persona que entrego la información para ser corregida  e ingresada nuevamente.</w:t>
            </w: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r>
              <w:t>Empleado Creado en el sistema.</w:t>
            </w:r>
          </w:p>
        </w:tc>
      </w:tr>
    </w:tbl>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tabs>
          <w:tab w:val="left" w:pos="5460"/>
        </w:tabs>
      </w:pPr>
    </w:p>
    <w:p w:rsidR="00513514" w:rsidRDefault="00513514" w:rsidP="00513514">
      <w:pPr>
        <w:pStyle w:val="Ttulo2"/>
      </w:pPr>
      <w:bookmarkStart w:id="238" w:name="_Toc235445799"/>
      <w:r>
        <w:lastRenderedPageBreak/>
        <w:t>2.2.- Administrar Técnicos.</w:t>
      </w:r>
      <w:bookmarkEnd w:id="2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2.2.- Administrar Técnicos.</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Sebastián Aburto.</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r>
              <w:t>Los empleados de tipo cargo Técnico,  serán registrados por tener un trato distinto a los otros empleados ya que estos están  directamente ligados a la orden de trabajo, por que reciben comisión por artículos reparados o revisados.</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Administrador de sistema.</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Pr="00F67ED1" w:rsidRDefault="00513514" w:rsidP="001658B5">
            <w:pPr>
              <w:spacing w:after="0" w:line="240" w:lineRule="auto"/>
            </w:pPr>
            <w:r>
              <w:t>Debe estar registrado como empleado antes de agregar como técnico.</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27"/>
              </w:numPr>
              <w:spacing w:after="0" w:line="240" w:lineRule="auto"/>
            </w:pPr>
            <w:r>
              <w:t>El administrador de sistema recibirá la solicitud de ingreso de técnico al sistema.</w:t>
            </w:r>
          </w:p>
          <w:p w:rsidR="00513514" w:rsidRDefault="00513514" w:rsidP="00C53526">
            <w:pPr>
              <w:pStyle w:val="Prrafodelista"/>
              <w:numPr>
                <w:ilvl w:val="0"/>
                <w:numId w:val="27"/>
              </w:numPr>
              <w:spacing w:after="0" w:line="240" w:lineRule="auto"/>
            </w:pPr>
            <w:r>
              <w:t>El administrador de sistema verificara los datos.</w:t>
            </w:r>
          </w:p>
          <w:p w:rsidR="00513514" w:rsidRPr="00F67ED1" w:rsidRDefault="00513514" w:rsidP="00C53526">
            <w:pPr>
              <w:pStyle w:val="Prrafodelista"/>
              <w:numPr>
                <w:ilvl w:val="0"/>
                <w:numId w:val="27"/>
              </w:numPr>
              <w:spacing w:after="0" w:line="240" w:lineRule="auto"/>
            </w:pPr>
            <w:r>
              <w:t>Ingresar los datos del técnico en el sistema.</w:t>
            </w:r>
          </w:p>
        </w:tc>
      </w:tr>
      <w:tr w:rsidR="00513514" w:rsidRPr="00F67ED1" w:rsidTr="001658B5">
        <w:tc>
          <w:tcPr>
            <w:tcW w:w="2093" w:type="dxa"/>
          </w:tcPr>
          <w:p w:rsidR="00513514" w:rsidRPr="00F67ED1" w:rsidRDefault="00513514" w:rsidP="001658B5">
            <w:pPr>
              <w:spacing w:after="0" w:line="240" w:lineRule="auto"/>
            </w:pPr>
            <w:r w:rsidRPr="00F67ED1">
              <w:t>Flujo Alternativo:</w:t>
            </w:r>
          </w:p>
        </w:tc>
        <w:tc>
          <w:tcPr>
            <w:tcW w:w="6551" w:type="dxa"/>
          </w:tcPr>
          <w:p w:rsidR="00513514" w:rsidRDefault="00513514" w:rsidP="00C53526">
            <w:pPr>
              <w:pStyle w:val="Prrafodelista"/>
              <w:numPr>
                <w:ilvl w:val="0"/>
                <w:numId w:val="28"/>
              </w:numPr>
              <w:spacing w:after="0" w:line="240" w:lineRule="auto"/>
            </w:pPr>
            <w:r>
              <w:t>El Técnico no está registrado como empleado.</w:t>
            </w:r>
          </w:p>
          <w:p w:rsidR="00513514" w:rsidRPr="00F67ED1" w:rsidRDefault="00513514" w:rsidP="00C53526">
            <w:pPr>
              <w:pStyle w:val="Prrafodelista"/>
              <w:numPr>
                <w:ilvl w:val="0"/>
                <w:numId w:val="28"/>
              </w:numPr>
              <w:spacing w:after="0" w:line="240" w:lineRule="auto"/>
            </w:pPr>
            <w:r>
              <w:t>El administrador de sistemas  solicitara la verificación de información, y luego de esto procederá a crear empleado para luego crear  el técnico.</w:t>
            </w: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p>
        </w:tc>
      </w:tr>
    </w:tbl>
    <w:p w:rsidR="00513514" w:rsidRPr="002E4055" w:rsidRDefault="00513514" w:rsidP="00513514"/>
    <w:p w:rsidR="00513514" w:rsidRPr="00F67ED1" w:rsidRDefault="00513514" w:rsidP="00513514">
      <w:pPr>
        <w:pStyle w:val="Ttulo2"/>
      </w:pPr>
      <w:bookmarkStart w:id="239" w:name="_Toc235445800"/>
      <w:r>
        <w:t>2.3.- Administrar Usuarios.</w:t>
      </w:r>
      <w:bookmarkEnd w:id="2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13514" w:rsidRPr="00F67ED1" w:rsidTr="001658B5">
        <w:tc>
          <w:tcPr>
            <w:tcW w:w="2093" w:type="dxa"/>
          </w:tcPr>
          <w:p w:rsidR="00513514" w:rsidRPr="00F67ED1" w:rsidRDefault="00513514" w:rsidP="001658B5">
            <w:pPr>
              <w:spacing w:after="0" w:line="240" w:lineRule="auto"/>
            </w:pPr>
            <w:r w:rsidRPr="00F67ED1">
              <w:t>Nombre:</w:t>
            </w:r>
          </w:p>
        </w:tc>
        <w:tc>
          <w:tcPr>
            <w:tcW w:w="6551" w:type="dxa"/>
          </w:tcPr>
          <w:p w:rsidR="00513514" w:rsidRPr="00F67ED1" w:rsidRDefault="00513514" w:rsidP="001658B5">
            <w:pPr>
              <w:spacing w:after="0" w:line="240" w:lineRule="auto"/>
            </w:pPr>
            <w:r>
              <w:t>2.3.- Administrar Usuarios.</w:t>
            </w:r>
          </w:p>
        </w:tc>
      </w:tr>
      <w:tr w:rsidR="00513514" w:rsidRPr="00F67ED1" w:rsidTr="001658B5">
        <w:tc>
          <w:tcPr>
            <w:tcW w:w="2093" w:type="dxa"/>
          </w:tcPr>
          <w:p w:rsidR="00513514" w:rsidRPr="00F67ED1" w:rsidRDefault="00513514" w:rsidP="001658B5">
            <w:pPr>
              <w:spacing w:after="0" w:line="240" w:lineRule="auto"/>
            </w:pPr>
            <w:r w:rsidRPr="00F67ED1">
              <w:t>Autor:</w:t>
            </w:r>
          </w:p>
        </w:tc>
        <w:tc>
          <w:tcPr>
            <w:tcW w:w="6551" w:type="dxa"/>
          </w:tcPr>
          <w:p w:rsidR="00513514" w:rsidRPr="00F67ED1" w:rsidRDefault="00513514" w:rsidP="001658B5">
            <w:pPr>
              <w:spacing w:after="0" w:line="240" w:lineRule="auto"/>
            </w:pPr>
            <w:r>
              <w:t>Sebastián Aburto.</w:t>
            </w:r>
          </w:p>
        </w:tc>
      </w:tr>
      <w:tr w:rsidR="00513514" w:rsidRPr="00F67ED1" w:rsidTr="001658B5">
        <w:tc>
          <w:tcPr>
            <w:tcW w:w="2093" w:type="dxa"/>
          </w:tcPr>
          <w:p w:rsidR="00513514" w:rsidRPr="00F67ED1" w:rsidRDefault="00513514" w:rsidP="001658B5">
            <w:pPr>
              <w:spacing w:after="0" w:line="240" w:lineRule="auto"/>
            </w:pPr>
            <w:r w:rsidRPr="00F67ED1">
              <w:t>Fecha:</w:t>
            </w:r>
          </w:p>
        </w:tc>
        <w:tc>
          <w:tcPr>
            <w:tcW w:w="6551" w:type="dxa"/>
          </w:tcPr>
          <w:p w:rsidR="00513514" w:rsidRPr="00F67ED1" w:rsidRDefault="00513514" w:rsidP="001658B5">
            <w:pPr>
              <w:spacing w:after="0" w:line="240" w:lineRule="auto"/>
            </w:pPr>
            <w:r>
              <w:t>07/05/2009.</w:t>
            </w:r>
          </w:p>
        </w:tc>
      </w:tr>
      <w:tr w:rsidR="00513514" w:rsidRPr="00F67ED1" w:rsidTr="001658B5">
        <w:tc>
          <w:tcPr>
            <w:tcW w:w="2093" w:type="dxa"/>
          </w:tcPr>
          <w:p w:rsidR="00513514" w:rsidRPr="00F67ED1" w:rsidRDefault="00513514" w:rsidP="001658B5">
            <w:pPr>
              <w:spacing w:after="0" w:line="240" w:lineRule="auto"/>
            </w:pPr>
            <w:r w:rsidRPr="00F67ED1">
              <w:t>Descripción:</w:t>
            </w:r>
          </w:p>
        </w:tc>
        <w:tc>
          <w:tcPr>
            <w:tcW w:w="6551" w:type="dxa"/>
          </w:tcPr>
          <w:p w:rsidR="00513514" w:rsidRPr="00F67ED1" w:rsidRDefault="00513514" w:rsidP="001658B5">
            <w:r>
              <w:t>Los usuarios con acceso al sistema deben crearse, para ellos estos deben existir como empleados, además deben especificar un tipo de usuario  para cada uno con permisos distintos, un empleado puede tener más de un usuario dependiendo de su cargo.</w:t>
            </w:r>
          </w:p>
        </w:tc>
      </w:tr>
      <w:tr w:rsidR="00513514" w:rsidRPr="00F67ED1" w:rsidTr="001658B5">
        <w:tc>
          <w:tcPr>
            <w:tcW w:w="2093" w:type="dxa"/>
          </w:tcPr>
          <w:p w:rsidR="00513514" w:rsidRPr="00F67ED1" w:rsidRDefault="00513514" w:rsidP="001658B5">
            <w:pPr>
              <w:spacing w:after="0" w:line="240" w:lineRule="auto"/>
            </w:pPr>
            <w:r w:rsidRPr="00F67ED1">
              <w:t>Actores:</w:t>
            </w:r>
          </w:p>
        </w:tc>
        <w:tc>
          <w:tcPr>
            <w:tcW w:w="6551" w:type="dxa"/>
          </w:tcPr>
          <w:p w:rsidR="00513514" w:rsidRPr="00F67ED1" w:rsidRDefault="00513514" w:rsidP="001658B5">
            <w:pPr>
              <w:spacing w:after="0" w:line="240" w:lineRule="auto"/>
            </w:pPr>
            <w:r>
              <w:t>Administrador de sistemas.</w:t>
            </w:r>
          </w:p>
        </w:tc>
      </w:tr>
      <w:tr w:rsidR="00513514" w:rsidRPr="00F67ED1" w:rsidTr="001658B5">
        <w:tc>
          <w:tcPr>
            <w:tcW w:w="2093" w:type="dxa"/>
          </w:tcPr>
          <w:p w:rsidR="00513514" w:rsidRPr="00F67ED1" w:rsidRDefault="00513514" w:rsidP="001658B5">
            <w:pPr>
              <w:spacing w:after="0" w:line="240" w:lineRule="auto"/>
            </w:pPr>
            <w:r w:rsidRPr="00F67ED1">
              <w:t>Precondiciones:</w:t>
            </w:r>
          </w:p>
        </w:tc>
        <w:tc>
          <w:tcPr>
            <w:tcW w:w="6551" w:type="dxa"/>
          </w:tcPr>
          <w:p w:rsidR="00513514" w:rsidRDefault="00513514" w:rsidP="001658B5">
            <w:pPr>
              <w:spacing w:after="0" w:line="240" w:lineRule="auto"/>
            </w:pPr>
            <w:r>
              <w:t xml:space="preserve">Antes de crear un usuario este debe existir como empleado. </w:t>
            </w:r>
          </w:p>
          <w:p w:rsidR="00513514" w:rsidRPr="00F67ED1" w:rsidRDefault="00513514" w:rsidP="001658B5">
            <w:pPr>
              <w:spacing w:after="0" w:line="240" w:lineRule="auto"/>
            </w:pPr>
            <w:r>
              <w:t>El registro y/o modificación  de usuarios debe ser realizado por el administrador de sistemas.</w:t>
            </w:r>
          </w:p>
        </w:tc>
      </w:tr>
      <w:tr w:rsidR="00513514" w:rsidRPr="00F67ED1" w:rsidTr="001658B5">
        <w:tc>
          <w:tcPr>
            <w:tcW w:w="2093" w:type="dxa"/>
          </w:tcPr>
          <w:p w:rsidR="00513514" w:rsidRPr="00F67ED1" w:rsidRDefault="00513514" w:rsidP="001658B5">
            <w:pPr>
              <w:spacing w:after="0" w:line="240" w:lineRule="auto"/>
            </w:pPr>
            <w:r w:rsidRPr="00F67ED1">
              <w:t>Flujo Normal:</w:t>
            </w:r>
          </w:p>
        </w:tc>
        <w:tc>
          <w:tcPr>
            <w:tcW w:w="6551" w:type="dxa"/>
          </w:tcPr>
          <w:p w:rsidR="00513514" w:rsidRDefault="00513514" w:rsidP="00C53526">
            <w:pPr>
              <w:pStyle w:val="Prrafodelista"/>
              <w:numPr>
                <w:ilvl w:val="0"/>
                <w:numId w:val="29"/>
              </w:numPr>
              <w:spacing w:after="0" w:line="240" w:lineRule="auto"/>
            </w:pPr>
            <w:r>
              <w:t>El administrador de sistemas recibirá una solicitud de creación o modificación de un usuario.</w:t>
            </w:r>
          </w:p>
          <w:p w:rsidR="00513514" w:rsidRDefault="00513514" w:rsidP="00C53526">
            <w:pPr>
              <w:pStyle w:val="Prrafodelista"/>
              <w:numPr>
                <w:ilvl w:val="0"/>
                <w:numId w:val="29"/>
              </w:numPr>
              <w:spacing w:after="0" w:line="240" w:lineRule="auto"/>
            </w:pPr>
            <w:r>
              <w:t>El administrador verificara la información del usuario a crear si existe como empleado.</w:t>
            </w:r>
          </w:p>
          <w:p w:rsidR="00513514" w:rsidRPr="00F67ED1" w:rsidRDefault="00513514" w:rsidP="00C53526">
            <w:pPr>
              <w:pStyle w:val="Prrafodelista"/>
              <w:numPr>
                <w:ilvl w:val="0"/>
                <w:numId w:val="29"/>
              </w:numPr>
              <w:spacing w:after="0" w:line="240" w:lineRule="auto"/>
            </w:pPr>
            <w:r>
              <w:lastRenderedPageBreak/>
              <w:t>Ingresara los datos de usuario solicitados en el sistema.</w:t>
            </w:r>
          </w:p>
        </w:tc>
      </w:tr>
      <w:tr w:rsidR="00513514" w:rsidRPr="00F67ED1" w:rsidTr="001658B5">
        <w:tc>
          <w:tcPr>
            <w:tcW w:w="2093" w:type="dxa"/>
          </w:tcPr>
          <w:p w:rsidR="00513514" w:rsidRPr="00F67ED1" w:rsidRDefault="00513514" w:rsidP="001658B5">
            <w:pPr>
              <w:spacing w:after="0" w:line="240" w:lineRule="auto"/>
            </w:pPr>
            <w:r w:rsidRPr="00F67ED1">
              <w:lastRenderedPageBreak/>
              <w:t>Flujo Alternativo:</w:t>
            </w:r>
          </w:p>
        </w:tc>
        <w:tc>
          <w:tcPr>
            <w:tcW w:w="6551" w:type="dxa"/>
          </w:tcPr>
          <w:p w:rsidR="00513514" w:rsidRDefault="00513514" w:rsidP="00C53526">
            <w:pPr>
              <w:pStyle w:val="Prrafodelista"/>
              <w:numPr>
                <w:ilvl w:val="0"/>
                <w:numId w:val="30"/>
              </w:numPr>
              <w:spacing w:after="0" w:line="240" w:lineRule="auto"/>
            </w:pPr>
            <w:r>
              <w:t>Los datos entregados al administrador de sistemas son inválidos</w:t>
            </w:r>
          </w:p>
          <w:p w:rsidR="00513514" w:rsidRDefault="00513514" w:rsidP="00C53526">
            <w:pPr>
              <w:pStyle w:val="Prrafodelista"/>
              <w:numPr>
                <w:ilvl w:val="0"/>
                <w:numId w:val="30"/>
              </w:numPr>
              <w:spacing w:after="0" w:line="240" w:lineRule="auto"/>
            </w:pPr>
            <w:r>
              <w:t>El administrador solicitara la corrección de la información y posteriormente ingresara los datos del usuario.</w:t>
            </w:r>
          </w:p>
          <w:p w:rsidR="00513514" w:rsidRPr="00001AB6" w:rsidRDefault="00513514" w:rsidP="001658B5">
            <w:pPr>
              <w:spacing w:after="0" w:line="240" w:lineRule="auto"/>
              <w:ind w:left="360"/>
            </w:pPr>
          </w:p>
        </w:tc>
      </w:tr>
      <w:tr w:rsidR="00513514" w:rsidRPr="00F67ED1" w:rsidTr="001658B5">
        <w:tc>
          <w:tcPr>
            <w:tcW w:w="2093" w:type="dxa"/>
          </w:tcPr>
          <w:p w:rsidR="00513514" w:rsidRPr="00F67ED1" w:rsidRDefault="00513514" w:rsidP="001658B5">
            <w:pPr>
              <w:spacing w:after="0" w:line="240" w:lineRule="auto"/>
            </w:pPr>
            <w:r w:rsidRPr="00F67ED1">
              <w:t>Pos condiciones:</w:t>
            </w:r>
          </w:p>
        </w:tc>
        <w:tc>
          <w:tcPr>
            <w:tcW w:w="6551" w:type="dxa"/>
          </w:tcPr>
          <w:p w:rsidR="00513514" w:rsidRPr="00F67ED1" w:rsidRDefault="00513514" w:rsidP="001658B5">
            <w:pPr>
              <w:spacing w:after="0" w:line="240" w:lineRule="auto"/>
            </w:pPr>
          </w:p>
        </w:tc>
      </w:tr>
    </w:tbl>
    <w:p w:rsidR="00513514" w:rsidRDefault="00513514" w:rsidP="00513514"/>
    <w:p w:rsidR="00513514" w:rsidRPr="00513514" w:rsidRDefault="00513514" w:rsidP="00513514"/>
    <w:p w:rsidR="00513514" w:rsidRDefault="00513514" w:rsidP="00513514"/>
    <w:p w:rsidR="00513514" w:rsidRPr="00513514" w:rsidRDefault="00513514" w:rsidP="00513514"/>
    <w:p w:rsidR="00513514" w:rsidRPr="00513514" w:rsidRDefault="00513514" w:rsidP="00513514"/>
    <w:p w:rsidR="00513514" w:rsidRDefault="00513514" w:rsidP="00513514">
      <w:pPr>
        <w:pStyle w:val="Ttulo2"/>
      </w:pPr>
      <w:r w:rsidRPr="00D31747">
        <w:t>Conclusión</w:t>
      </w:r>
    </w:p>
    <w:p w:rsidR="00513514" w:rsidRPr="00513514" w:rsidRDefault="00513514" w:rsidP="00513514"/>
    <w:p w:rsidR="00513514" w:rsidRPr="00513514" w:rsidRDefault="00513514" w:rsidP="00513514"/>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240" w:name="_Toc242121427"/>
      <w:r>
        <w:lastRenderedPageBreak/>
        <w:t>Bibliografía</w:t>
      </w:r>
      <w:bookmarkEnd w:id="240"/>
    </w:p>
    <w:p w:rsidR="005B18D8" w:rsidRDefault="008E168E" w:rsidP="006C4320">
      <w:pPr>
        <w:jc w:val="both"/>
        <w:rPr>
          <w:u w:val="single"/>
        </w:rPr>
      </w:pPr>
      <w:r>
        <w:rPr>
          <w:u w:val="single"/>
        </w:rPr>
        <w:t xml:space="preserve"> </w:t>
      </w:r>
    </w:p>
    <w:p w:rsidR="005B18D8" w:rsidRDefault="00DA6226" w:rsidP="006C4320">
      <w:pPr>
        <w:jc w:val="both"/>
        <w:rPr>
          <w:lang w:val="es-ES"/>
        </w:rPr>
      </w:pPr>
      <w:r>
        <w:rPr>
          <w:lang w:val="es-ES"/>
        </w:rPr>
        <w:t xml:space="preserve"> </w:t>
      </w:r>
      <w:r w:rsidR="005B18D8">
        <w:rPr>
          <w:lang w:val="es-ES"/>
        </w:rPr>
        <w:t>“</w:t>
      </w:r>
      <w:r w:rsidR="005B18D8" w:rsidRPr="005B18D8">
        <w:rPr>
          <w:lang w:val="es-ES"/>
        </w:rPr>
        <w:t>Ingeniería del Software</w:t>
      </w:r>
      <w:r w:rsidR="005B18D8">
        <w:rPr>
          <w:lang w:val="es-ES"/>
        </w:rPr>
        <w:t>”</w:t>
      </w:r>
      <w:r w:rsidR="008E168E">
        <w:rPr>
          <w:lang w:val="es-ES"/>
        </w:rPr>
        <w:t xml:space="preserve"> Capitulo 4 “Procesos del Software”</w:t>
      </w:r>
      <w:r w:rsidR="005B18D8">
        <w:rPr>
          <w:lang w:val="es-ES"/>
        </w:rPr>
        <w:t>,</w:t>
      </w:r>
      <w:r w:rsidR="005B18D8" w:rsidRPr="005B18D8">
        <w:rPr>
          <w:lang w:val="es-ES"/>
        </w:rPr>
        <w:t xml:space="preserve">  Ian Sommerville </w:t>
      </w:r>
      <w:r w:rsidR="005B18D8">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6"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7" w:history="1">
        <w:r w:rsidRPr="00E83615">
          <w:rPr>
            <w:rStyle w:val="Hipervnculo"/>
            <w:lang w:val="en-US"/>
          </w:rPr>
          <w:t>http://www.sap.com/chile/solutions/sme/pymes-mediana-pequena-y-micro-empresa.epx</w:t>
        </w:r>
      </w:hyperlink>
    </w:p>
    <w:p w:rsidR="008E168E" w:rsidRDefault="008E168E" w:rsidP="006C4320">
      <w:pPr>
        <w:jc w:val="both"/>
        <w:rPr>
          <w:lang w:val="en-US"/>
        </w:rPr>
      </w:pPr>
    </w:p>
    <w:p w:rsidR="0082255D" w:rsidRDefault="0082255D" w:rsidP="0082255D">
      <w:pPr>
        <w:pStyle w:val="Ttulo2"/>
        <w:rPr>
          <w:lang w:val="en-US"/>
        </w:rPr>
      </w:pPr>
      <w:bookmarkStart w:id="241" w:name="_Toc242121428"/>
      <w:r>
        <w:rPr>
          <w:lang w:val="en-US"/>
        </w:rPr>
        <w:t>Anexos</w:t>
      </w:r>
      <w:bookmarkEnd w:id="241"/>
    </w:p>
    <w:p w:rsidR="0082255D" w:rsidRDefault="0082255D" w:rsidP="00C53526">
      <w:pPr>
        <w:pStyle w:val="Ttulo3"/>
        <w:numPr>
          <w:ilvl w:val="1"/>
          <w:numId w:val="5"/>
        </w:numPr>
        <w:ind w:left="360"/>
      </w:pPr>
      <w:bookmarkStart w:id="242" w:name="_Toc242121429"/>
      <w:r>
        <w:t>Carta Gantt</w:t>
      </w:r>
      <w:bookmarkEnd w:id="242"/>
    </w:p>
    <w:p w:rsidR="0082255D" w:rsidRPr="00FD10E0" w:rsidRDefault="00FD10E0" w:rsidP="006C4320">
      <w:pPr>
        <w:jc w:val="both"/>
        <w:rPr>
          <w:u w:val="single"/>
          <w:lang w:val="en-US"/>
        </w:rPr>
      </w:pPr>
      <w:r>
        <w:rPr>
          <w:lang w:val="en-US"/>
        </w:rPr>
        <w:t>Se adjunta carta gantt en la siguiente página.</w:t>
      </w:r>
    </w:p>
    <w:sectPr w:rsidR="0082255D" w:rsidRPr="00FD10E0" w:rsidSect="00C74F71">
      <w:headerReference w:type="default" r:id="rId18"/>
      <w:footerReference w:type="default" r:id="rId1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526" w:rsidRDefault="00C53526" w:rsidP="007B4750">
      <w:pPr>
        <w:spacing w:after="0" w:line="240" w:lineRule="auto"/>
      </w:pPr>
      <w:r>
        <w:separator/>
      </w:r>
    </w:p>
  </w:endnote>
  <w:endnote w:type="continuationSeparator" w:id="0">
    <w:p w:rsidR="00C53526" w:rsidRDefault="00C53526"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Times New Roman"/>
    <w:panose1 w:val="00000000000000000000"/>
    <w:charset w:val="00"/>
    <w:family w:val="auto"/>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B34" w:rsidRDefault="00BD4B3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890E35">
            <w:rPr>
              <w:noProof/>
            </w:rPr>
            <w:t>37</w:t>
          </w:r>
        </w:fldSimple>
      </w:sdtContent>
    </w:sdt>
  </w:p>
  <w:p w:rsidR="00BD4B34" w:rsidRDefault="00BD4B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526" w:rsidRDefault="00C53526" w:rsidP="007B4750">
      <w:pPr>
        <w:spacing w:after="0" w:line="240" w:lineRule="auto"/>
      </w:pPr>
      <w:r>
        <w:separator/>
      </w:r>
    </w:p>
  </w:footnote>
  <w:footnote w:type="continuationSeparator" w:id="0">
    <w:p w:rsidR="00C53526" w:rsidRDefault="00C53526"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B34" w:rsidRDefault="00BD4B34" w:rsidP="000B02D8">
    <w:pPr>
      <w:pStyle w:val="Subttulo"/>
      <w:pBdr>
        <w:bottom w:val="single" w:sz="4" w:space="1" w:color="auto"/>
      </w:pBdr>
    </w:pPr>
  </w:p>
  <w:p w:rsidR="00BD4B34" w:rsidRPr="000B02D8" w:rsidRDefault="00BD4B34"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890E35">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7">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4C473CF"/>
    <w:multiLevelType w:val="hybridMultilevel"/>
    <w:tmpl w:val="3F1EB3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7C6F7F7C"/>
    <w:multiLevelType w:val="hybridMultilevel"/>
    <w:tmpl w:val="09DE03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2"/>
  </w:num>
  <w:num w:numId="3">
    <w:abstractNumId w:val="18"/>
  </w:num>
  <w:num w:numId="4">
    <w:abstractNumId w:val="15"/>
  </w:num>
  <w:num w:numId="5">
    <w:abstractNumId w:val="0"/>
  </w:num>
  <w:num w:numId="6">
    <w:abstractNumId w:val="25"/>
  </w:num>
  <w:num w:numId="7">
    <w:abstractNumId w:val="16"/>
  </w:num>
  <w:num w:numId="8">
    <w:abstractNumId w:val="8"/>
  </w:num>
  <w:num w:numId="9">
    <w:abstractNumId w:val="27"/>
  </w:num>
  <w:num w:numId="10">
    <w:abstractNumId w:val="20"/>
  </w:num>
  <w:num w:numId="11">
    <w:abstractNumId w:val="12"/>
  </w:num>
  <w:num w:numId="12">
    <w:abstractNumId w:val="23"/>
  </w:num>
  <w:num w:numId="13">
    <w:abstractNumId w:val="17"/>
  </w:num>
  <w:num w:numId="14">
    <w:abstractNumId w:val="14"/>
  </w:num>
  <w:num w:numId="15">
    <w:abstractNumId w:val="13"/>
  </w:num>
  <w:num w:numId="16">
    <w:abstractNumId w:val="9"/>
  </w:num>
  <w:num w:numId="17">
    <w:abstractNumId w:val="4"/>
  </w:num>
  <w:num w:numId="18">
    <w:abstractNumId w:val="11"/>
  </w:num>
  <w:num w:numId="19">
    <w:abstractNumId w:val="26"/>
  </w:num>
  <w:num w:numId="20">
    <w:abstractNumId w:val="3"/>
  </w:num>
  <w:num w:numId="21">
    <w:abstractNumId w:val="21"/>
  </w:num>
  <w:num w:numId="22">
    <w:abstractNumId w:val="24"/>
  </w:num>
  <w:num w:numId="23">
    <w:abstractNumId w:val="28"/>
  </w:num>
  <w:num w:numId="24">
    <w:abstractNumId w:val="7"/>
  </w:num>
  <w:num w:numId="25">
    <w:abstractNumId w:val="22"/>
  </w:num>
  <w:num w:numId="26">
    <w:abstractNumId w:val="29"/>
  </w:num>
  <w:num w:numId="27">
    <w:abstractNumId w:val="5"/>
  </w:num>
  <w:num w:numId="28">
    <w:abstractNumId w:val="1"/>
  </w:num>
  <w:num w:numId="29">
    <w:abstractNumId w:val="19"/>
  </w:num>
  <w:num w:numId="30">
    <w:abstractNumId w:val="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9570"/>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2F27"/>
    <w:rsid w:val="00094E44"/>
    <w:rsid w:val="00096607"/>
    <w:rsid w:val="000976D1"/>
    <w:rsid w:val="000A5389"/>
    <w:rsid w:val="000A57BB"/>
    <w:rsid w:val="000B02D8"/>
    <w:rsid w:val="000B04BD"/>
    <w:rsid w:val="000C287B"/>
    <w:rsid w:val="000C35DD"/>
    <w:rsid w:val="000F263A"/>
    <w:rsid w:val="000F5344"/>
    <w:rsid w:val="000F537F"/>
    <w:rsid w:val="00132F35"/>
    <w:rsid w:val="00150D96"/>
    <w:rsid w:val="001A3CD6"/>
    <w:rsid w:val="001B17F5"/>
    <w:rsid w:val="001F659D"/>
    <w:rsid w:val="00200D6A"/>
    <w:rsid w:val="0020144F"/>
    <w:rsid w:val="00205A46"/>
    <w:rsid w:val="002133F1"/>
    <w:rsid w:val="00224ABC"/>
    <w:rsid w:val="00231DBB"/>
    <w:rsid w:val="0023764F"/>
    <w:rsid w:val="0027130D"/>
    <w:rsid w:val="00281CF9"/>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529F"/>
    <w:rsid w:val="0036741B"/>
    <w:rsid w:val="00377D73"/>
    <w:rsid w:val="00387568"/>
    <w:rsid w:val="003C230E"/>
    <w:rsid w:val="003E3B21"/>
    <w:rsid w:val="003E5BA5"/>
    <w:rsid w:val="00415FC4"/>
    <w:rsid w:val="00424DDE"/>
    <w:rsid w:val="004423BE"/>
    <w:rsid w:val="004435E9"/>
    <w:rsid w:val="00447C64"/>
    <w:rsid w:val="00462E89"/>
    <w:rsid w:val="00473A8E"/>
    <w:rsid w:val="004B3A8D"/>
    <w:rsid w:val="004B617B"/>
    <w:rsid w:val="004C36EE"/>
    <w:rsid w:val="004C5206"/>
    <w:rsid w:val="004C6A68"/>
    <w:rsid w:val="004D1542"/>
    <w:rsid w:val="00501362"/>
    <w:rsid w:val="00513514"/>
    <w:rsid w:val="00517C27"/>
    <w:rsid w:val="00527036"/>
    <w:rsid w:val="00535BEA"/>
    <w:rsid w:val="005370C2"/>
    <w:rsid w:val="00561148"/>
    <w:rsid w:val="00567C6C"/>
    <w:rsid w:val="00584EDD"/>
    <w:rsid w:val="005B1216"/>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20F3"/>
    <w:rsid w:val="0068541F"/>
    <w:rsid w:val="006913A4"/>
    <w:rsid w:val="00697D5F"/>
    <w:rsid w:val="006A1D86"/>
    <w:rsid w:val="006A5336"/>
    <w:rsid w:val="006A6C6C"/>
    <w:rsid w:val="006A7317"/>
    <w:rsid w:val="006B1C73"/>
    <w:rsid w:val="006B794D"/>
    <w:rsid w:val="006C4320"/>
    <w:rsid w:val="006E551B"/>
    <w:rsid w:val="007125A3"/>
    <w:rsid w:val="00714D77"/>
    <w:rsid w:val="00717CE5"/>
    <w:rsid w:val="007278F9"/>
    <w:rsid w:val="00731AC1"/>
    <w:rsid w:val="00736CFE"/>
    <w:rsid w:val="007458D7"/>
    <w:rsid w:val="007510BE"/>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255D"/>
    <w:rsid w:val="00825EE5"/>
    <w:rsid w:val="008571F7"/>
    <w:rsid w:val="00873E88"/>
    <w:rsid w:val="00875462"/>
    <w:rsid w:val="00890E35"/>
    <w:rsid w:val="00895F38"/>
    <w:rsid w:val="008B3784"/>
    <w:rsid w:val="008B5EE3"/>
    <w:rsid w:val="008D2794"/>
    <w:rsid w:val="008D49A8"/>
    <w:rsid w:val="008E168E"/>
    <w:rsid w:val="00901714"/>
    <w:rsid w:val="00901FFE"/>
    <w:rsid w:val="009403C2"/>
    <w:rsid w:val="009521A1"/>
    <w:rsid w:val="00953847"/>
    <w:rsid w:val="00953E90"/>
    <w:rsid w:val="00973C5D"/>
    <w:rsid w:val="009801ED"/>
    <w:rsid w:val="0098200C"/>
    <w:rsid w:val="009B3203"/>
    <w:rsid w:val="009D751A"/>
    <w:rsid w:val="009F0F0D"/>
    <w:rsid w:val="00A016F9"/>
    <w:rsid w:val="00A162EA"/>
    <w:rsid w:val="00A21673"/>
    <w:rsid w:val="00A218FE"/>
    <w:rsid w:val="00A310AD"/>
    <w:rsid w:val="00A32073"/>
    <w:rsid w:val="00A32E6F"/>
    <w:rsid w:val="00A50E2A"/>
    <w:rsid w:val="00A50E6A"/>
    <w:rsid w:val="00A51D88"/>
    <w:rsid w:val="00A60BBE"/>
    <w:rsid w:val="00A82270"/>
    <w:rsid w:val="00A94B45"/>
    <w:rsid w:val="00AA0237"/>
    <w:rsid w:val="00AA3A6F"/>
    <w:rsid w:val="00AC3204"/>
    <w:rsid w:val="00AD0330"/>
    <w:rsid w:val="00AD0592"/>
    <w:rsid w:val="00AD319D"/>
    <w:rsid w:val="00AE3968"/>
    <w:rsid w:val="00AE5A5B"/>
    <w:rsid w:val="00AF17EC"/>
    <w:rsid w:val="00B12677"/>
    <w:rsid w:val="00B21970"/>
    <w:rsid w:val="00B329DB"/>
    <w:rsid w:val="00B51232"/>
    <w:rsid w:val="00B5180D"/>
    <w:rsid w:val="00B54095"/>
    <w:rsid w:val="00B634B3"/>
    <w:rsid w:val="00B86A64"/>
    <w:rsid w:val="00B9455B"/>
    <w:rsid w:val="00BA1CB4"/>
    <w:rsid w:val="00BA3572"/>
    <w:rsid w:val="00BB0A98"/>
    <w:rsid w:val="00BD222C"/>
    <w:rsid w:val="00BD4B34"/>
    <w:rsid w:val="00BD7FE1"/>
    <w:rsid w:val="00BE7F2D"/>
    <w:rsid w:val="00BF07D9"/>
    <w:rsid w:val="00C4192A"/>
    <w:rsid w:val="00C4675B"/>
    <w:rsid w:val="00C5016A"/>
    <w:rsid w:val="00C53526"/>
    <w:rsid w:val="00C61443"/>
    <w:rsid w:val="00C71008"/>
    <w:rsid w:val="00C74F71"/>
    <w:rsid w:val="00C83AB0"/>
    <w:rsid w:val="00C851A4"/>
    <w:rsid w:val="00C85AEF"/>
    <w:rsid w:val="00CA1E11"/>
    <w:rsid w:val="00CA4430"/>
    <w:rsid w:val="00CC6959"/>
    <w:rsid w:val="00CD1211"/>
    <w:rsid w:val="00D2722C"/>
    <w:rsid w:val="00D31747"/>
    <w:rsid w:val="00D569A8"/>
    <w:rsid w:val="00D7409E"/>
    <w:rsid w:val="00D75BDB"/>
    <w:rsid w:val="00D86038"/>
    <w:rsid w:val="00D914FA"/>
    <w:rsid w:val="00DA6226"/>
    <w:rsid w:val="00DD2BA4"/>
    <w:rsid w:val="00DD2FA0"/>
    <w:rsid w:val="00DD4A1A"/>
    <w:rsid w:val="00DE051D"/>
    <w:rsid w:val="00DE19EF"/>
    <w:rsid w:val="00E00880"/>
    <w:rsid w:val="00E11215"/>
    <w:rsid w:val="00E119CC"/>
    <w:rsid w:val="00E349EA"/>
    <w:rsid w:val="00E34E40"/>
    <w:rsid w:val="00E45DCA"/>
    <w:rsid w:val="00E52E95"/>
    <w:rsid w:val="00E546EB"/>
    <w:rsid w:val="00E55019"/>
    <w:rsid w:val="00E631F7"/>
    <w:rsid w:val="00E7087D"/>
    <w:rsid w:val="00E7767E"/>
    <w:rsid w:val="00E85DF6"/>
    <w:rsid w:val="00E954AA"/>
    <w:rsid w:val="00E9660A"/>
    <w:rsid w:val="00EA3E65"/>
    <w:rsid w:val="00EB25BF"/>
    <w:rsid w:val="00EB67BC"/>
    <w:rsid w:val="00EE32A7"/>
    <w:rsid w:val="00EE4619"/>
    <w:rsid w:val="00EF3852"/>
    <w:rsid w:val="00F6645F"/>
    <w:rsid w:val="00F7366B"/>
    <w:rsid w:val="00FA7AA1"/>
    <w:rsid w:val="00FB1B08"/>
    <w:rsid w:val="00FC3510"/>
    <w:rsid w:val="00FC6C17"/>
    <w:rsid w:val="00FC76D2"/>
    <w:rsid w:val="00FD0E70"/>
    <w:rsid w:val="00FD10E0"/>
    <w:rsid w:val="00FD6033"/>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ap.com/chile/solutions/sme/pymes-mediana-pequena-y-micro-empresa.epx" TargetMode="External"/><Relationship Id="rId2" Type="http://schemas.openxmlformats.org/officeDocument/2006/relationships/numbering" Target="numbering.xml"/><Relationship Id="rId16" Type="http://schemas.openxmlformats.org/officeDocument/2006/relationships/hyperlink" Target="http://www.economia.cl/1540/channe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EC0F-B0D8-440B-9CF1-59CE2CF5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49</Pages>
  <Words>8728</Words>
  <Characters>48006</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5</cp:revision>
  <cp:lastPrinted>2009-10-01T04:58:00Z</cp:lastPrinted>
  <dcterms:created xsi:type="dcterms:W3CDTF">2009-10-21T00:40:00Z</dcterms:created>
  <dcterms:modified xsi:type="dcterms:W3CDTF">2009-10-25T06:05:00Z</dcterms:modified>
</cp:coreProperties>
</file>